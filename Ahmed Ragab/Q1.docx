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C88F" w14:textId="03079F4C" w:rsidR="009D4EBA" w:rsidRDefault="009D4EBA" w:rsidP="009F7A9C">
      <w:pPr>
        <w:spacing w:line="360" w:lineRule="auto"/>
        <w:ind w:left="360" w:hanging="360"/>
      </w:pPr>
      <w:r w:rsidRPr="009D4EBA">
        <w:rPr>
          <w:rFonts w:asciiTheme="majorBidi" w:hAnsiTheme="majorBidi" w:cstheme="majorBidi"/>
          <w:b/>
          <w:bCs/>
          <w:noProof/>
          <w:color w:val="F2F2F2" w:themeColor="background1" w:themeShade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76E240" wp14:editId="772D1774">
                <wp:simplePos x="0" y="0"/>
                <wp:positionH relativeFrom="column">
                  <wp:posOffset>508755</wp:posOffset>
                </wp:positionH>
                <wp:positionV relativeFrom="paragraph">
                  <wp:posOffset>-250190</wp:posOffset>
                </wp:positionV>
                <wp:extent cx="584857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5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00D0A" w14:textId="0CBC8F74" w:rsidR="009D4EBA" w:rsidRPr="009D4EBA" w:rsidRDefault="009D4EBA" w:rsidP="009D4EBA">
                            <w:p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Ahmed Ragab </w:t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  <w:t>Section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76E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05pt;margin-top:-19.7pt;width:460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" filled="f" stroked="f">
                <v:textbox style="mso-fit-shape-to-text:t">
                  <w:txbxContent>
                    <w:p w14:paraId="0F900D0A" w14:textId="0CBC8F74" w:rsidR="009D4EBA" w:rsidRPr="009D4EBA" w:rsidRDefault="009D4EBA" w:rsidP="009D4EBA">
                      <w:p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Ahmed Ragab </w:t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  <w:t xml:space="preserve">    </w:t>
                      </w:r>
                      <w:r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  <w:t>Section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D7B89" wp14:editId="2FB651C3">
                <wp:simplePos x="0" y="0"/>
                <wp:positionH relativeFrom="column">
                  <wp:posOffset>189781</wp:posOffset>
                </wp:positionH>
                <wp:positionV relativeFrom="paragraph">
                  <wp:posOffset>-474453</wp:posOffset>
                </wp:positionV>
                <wp:extent cx="6496050" cy="793630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7936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E0057" id="Rectangle 5" o:spid="_x0000_s1026" style="position:absolute;margin-left:14.95pt;margin-top:-37.35pt;width:511.5pt;height:6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" fillcolor="#44546a [3215]" strokecolor="#0d0d0d [3069]" strokeweight="1pt"/>
            </w:pict>
          </mc:Fallback>
        </mc:AlternateContent>
      </w:r>
    </w:p>
    <w:p w14:paraId="4B55F972" w14:textId="77777777" w:rsidR="009D4EBA" w:rsidRPr="009D4EBA" w:rsidRDefault="009D4EBA" w:rsidP="009D4EBA">
      <w:pPr>
        <w:spacing w:line="360" w:lineRule="auto"/>
        <w:rPr>
          <w:rFonts w:asciiTheme="majorBidi" w:hAnsiTheme="majorBidi" w:cstheme="majorBidi" w:hint="cs"/>
          <w:b/>
          <w:bCs/>
          <w:color w:val="44546A" w:themeColor="text2"/>
          <w:sz w:val="36"/>
          <w:szCs w:val="36"/>
          <w:rtl/>
          <w:lang w:bidi="ar-EG"/>
        </w:rPr>
      </w:pPr>
      <w:bookmarkStart w:id="0" w:name="_GoBack"/>
      <w:bookmarkEnd w:id="0"/>
    </w:p>
    <w:p w14:paraId="18BA9F17" w14:textId="67B8C53A" w:rsidR="007719BC" w:rsidRPr="009F7A9C" w:rsidRDefault="009F7A9C" w:rsidP="009F7A9C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</w:pPr>
      <w:r w:rsidRPr="009F7A9C"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t>Question NO. 1</w:t>
      </w:r>
    </w:p>
    <w:p w14:paraId="5D8592B7" w14:textId="3B2F180E" w:rsidR="00A96BFF" w:rsidRPr="000A274F" w:rsidRDefault="00A96BFF" w:rsidP="009F7A9C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0A274F">
        <w:rPr>
          <w:rFonts w:asciiTheme="majorBidi" w:hAnsiTheme="majorBidi" w:cstheme="majorBidi"/>
          <w:sz w:val="32"/>
          <w:szCs w:val="32"/>
        </w:rPr>
        <w:t xml:space="preserve">In the Hypothetical Machine the contents of memory </w:t>
      </w:r>
      <w:r w:rsidR="000A274F" w:rsidRPr="000A274F">
        <w:rPr>
          <w:rFonts w:asciiTheme="majorBidi" w:hAnsiTheme="majorBidi" w:cstheme="majorBidi"/>
          <w:sz w:val="32"/>
          <w:szCs w:val="32"/>
        </w:rPr>
        <w:t>were</w:t>
      </w:r>
      <w:r w:rsidRPr="000A274F">
        <w:rPr>
          <w:rFonts w:asciiTheme="majorBidi" w:hAnsiTheme="majorBidi" w:cstheme="majorBidi"/>
          <w:sz w:val="32"/>
          <w:szCs w:val="32"/>
        </w:rPr>
        <w:t xml:space="preserve"> as shown. And PC</w:t>
      </w:r>
      <w:r w:rsidR="000A274F">
        <w:rPr>
          <w:rFonts w:asciiTheme="majorBidi" w:hAnsiTheme="majorBidi" w:cstheme="majorBidi"/>
          <w:sz w:val="32"/>
          <w:szCs w:val="32"/>
        </w:rPr>
        <w:t xml:space="preserve"> </w:t>
      </w:r>
      <w:r w:rsidRPr="000A274F">
        <w:rPr>
          <w:rFonts w:asciiTheme="majorBidi" w:hAnsiTheme="majorBidi" w:cstheme="majorBidi"/>
          <w:sz w:val="32"/>
          <w:szCs w:val="32"/>
        </w:rPr>
        <w:t xml:space="preserve">contents is 300. Show the contents of memory and </w:t>
      </w:r>
      <w:r w:rsidR="000A274F" w:rsidRPr="000A274F">
        <w:rPr>
          <w:rFonts w:asciiTheme="majorBidi" w:hAnsiTheme="majorBidi" w:cstheme="majorBidi"/>
          <w:sz w:val="32"/>
          <w:szCs w:val="32"/>
        </w:rPr>
        <w:t>PC,</w:t>
      </w:r>
      <w:r w:rsidRPr="000A274F">
        <w:rPr>
          <w:rFonts w:asciiTheme="majorBidi" w:hAnsiTheme="majorBidi" w:cstheme="majorBidi"/>
          <w:sz w:val="32"/>
          <w:szCs w:val="32"/>
        </w:rPr>
        <w:t xml:space="preserve"> </w:t>
      </w:r>
      <w:r w:rsidR="000A274F" w:rsidRPr="000A274F">
        <w:rPr>
          <w:rFonts w:asciiTheme="majorBidi" w:hAnsiTheme="majorBidi" w:cstheme="majorBidi"/>
          <w:sz w:val="32"/>
          <w:szCs w:val="32"/>
        </w:rPr>
        <w:t>AC,</w:t>
      </w:r>
      <w:r w:rsidRPr="000A274F">
        <w:rPr>
          <w:rFonts w:asciiTheme="majorBidi" w:hAnsiTheme="majorBidi" w:cstheme="majorBidi"/>
          <w:sz w:val="32"/>
          <w:szCs w:val="32"/>
        </w:rPr>
        <w:t xml:space="preserve"> IR after execute three instructions (three fetch cycle and there execute cycle)</w:t>
      </w:r>
    </w:p>
    <w:p w14:paraId="11624780" w14:textId="2D76A855" w:rsidR="00A96BFF" w:rsidRPr="000A274F" w:rsidRDefault="00A96BFF" w:rsidP="009F7A9C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A96BFF">
        <w:rPr>
          <w:noProof/>
          <w:szCs w:val="30"/>
          <w:u w:val="single"/>
        </w:rPr>
        <w:drawing>
          <wp:anchor distT="0" distB="0" distL="114300" distR="114300" simplePos="0" relativeHeight="251659264" behindDoc="0" locked="0" layoutInCell="1" allowOverlap="1" wp14:anchorId="24B14C0F" wp14:editId="5C3CB1ED">
            <wp:simplePos x="0" y="0"/>
            <wp:positionH relativeFrom="column">
              <wp:posOffset>5314950</wp:posOffset>
            </wp:positionH>
            <wp:positionV relativeFrom="paragraph">
              <wp:posOffset>52070</wp:posOffset>
            </wp:positionV>
            <wp:extent cx="1564640" cy="1990725"/>
            <wp:effectExtent l="0" t="0" r="0" b="952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990725"/>
                    </a:xfrm>
                    <a:prstGeom prst="rect">
                      <a:avLst/>
                    </a:prstGeom>
                    <a:noFill/>
                    <a:ln w="63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74F">
        <w:rPr>
          <w:rFonts w:asciiTheme="majorBidi" w:hAnsiTheme="majorBidi" w:cstheme="majorBidi"/>
          <w:sz w:val="32"/>
          <w:szCs w:val="32"/>
        </w:rPr>
        <w:t xml:space="preserve">In the Hypothetical Machine the contents of memory </w:t>
      </w:r>
      <w:r w:rsidR="000A274F" w:rsidRPr="000A274F">
        <w:rPr>
          <w:rFonts w:asciiTheme="majorBidi" w:hAnsiTheme="majorBidi" w:cstheme="majorBidi"/>
          <w:sz w:val="32"/>
          <w:szCs w:val="32"/>
        </w:rPr>
        <w:t>were</w:t>
      </w:r>
      <w:r w:rsidRPr="000A274F">
        <w:rPr>
          <w:rFonts w:asciiTheme="majorBidi" w:hAnsiTheme="majorBidi" w:cstheme="majorBidi"/>
          <w:sz w:val="32"/>
          <w:szCs w:val="32"/>
        </w:rPr>
        <w:t xml:space="preserve"> as shown. And PC contents is 300. Show the contents of memory and </w:t>
      </w:r>
      <w:r w:rsidR="000A274F" w:rsidRPr="000A274F">
        <w:rPr>
          <w:rFonts w:asciiTheme="majorBidi" w:hAnsiTheme="majorBidi" w:cstheme="majorBidi"/>
          <w:sz w:val="32"/>
          <w:szCs w:val="32"/>
        </w:rPr>
        <w:t>PC,</w:t>
      </w:r>
      <w:r w:rsidRPr="000A274F">
        <w:rPr>
          <w:rFonts w:asciiTheme="majorBidi" w:hAnsiTheme="majorBidi" w:cstheme="majorBidi"/>
          <w:sz w:val="32"/>
          <w:szCs w:val="32"/>
        </w:rPr>
        <w:t xml:space="preserve"> </w:t>
      </w:r>
      <w:r w:rsidR="000A274F" w:rsidRPr="000A274F">
        <w:rPr>
          <w:rFonts w:asciiTheme="majorBidi" w:hAnsiTheme="majorBidi" w:cstheme="majorBidi"/>
          <w:sz w:val="32"/>
          <w:szCs w:val="32"/>
        </w:rPr>
        <w:t>AC,</w:t>
      </w:r>
      <w:r w:rsidRPr="000A274F">
        <w:rPr>
          <w:rFonts w:asciiTheme="majorBidi" w:hAnsiTheme="majorBidi" w:cstheme="majorBidi"/>
          <w:sz w:val="32"/>
          <w:szCs w:val="32"/>
        </w:rPr>
        <w:t xml:space="preserve"> IR after execute three instructions (three fetch cycle and there execute cycle)</w:t>
      </w:r>
    </w:p>
    <w:p w14:paraId="6D15B8C6" w14:textId="025DA4BD" w:rsidR="00A9204E" w:rsidRDefault="00A9204E" w:rsidP="00A96BFF">
      <w:pPr>
        <w:ind w:left="644"/>
      </w:pPr>
    </w:p>
    <w:p w14:paraId="37171268" w14:textId="1F82AF96" w:rsidR="00A96BFF" w:rsidRDefault="00A96BFF"/>
    <w:p w14:paraId="7396C2D7" w14:textId="79BD9887" w:rsidR="000A274F" w:rsidRDefault="000A274F"/>
    <w:p w14:paraId="79917EEE" w14:textId="5DBF7575" w:rsidR="000A274F" w:rsidRDefault="000A274F"/>
    <w:p w14:paraId="1509F33B" w14:textId="77777777" w:rsidR="000A274F" w:rsidRDefault="000A274F"/>
    <w:p w14:paraId="6406BE2F" w14:textId="07368D88" w:rsidR="00A96BFF" w:rsidRPr="00A96BFF" w:rsidRDefault="00A96BFF">
      <w:pPr>
        <w:rPr>
          <w:b/>
          <w:bCs/>
          <w:sz w:val="32"/>
          <w:szCs w:val="32"/>
        </w:rPr>
      </w:pPr>
      <w:r w:rsidRPr="00A96BFF">
        <w:rPr>
          <w:b/>
          <w:bCs/>
          <w:sz w:val="32"/>
          <w:szCs w:val="32"/>
          <w:u w:val="double"/>
        </w:rPr>
        <w:t>Answer</w:t>
      </w:r>
      <w:r w:rsidRPr="00A96BFF">
        <w:rPr>
          <w:b/>
          <w:bCs/>
          <w:sz w:val="32"/>
          <w:szCs w:val="32"/>
        </w:rPr>
        <w:t>:</w:t>
      </w:r>
    </w:p>
    <w:p w14:paraId="1E68B870" w14:textId="590AB0D2" w:rsidR="00A96BFF" w:rsidRDefault="00A96BFF">
      <w:pPr>
        <w:rPr>
          <w:b/>
          <w:bCs/>
          <w:sz w:val="28"/>
          <w:szCs w:val="28"/>
        </w:rPr>
      </w:pPr>
    </w:p>
    <w:tbl>
      <w:tblPr>
        <w:tblStyle w:val="PlainTable2"/>
        <w:tblW w:w="10891" w:type="dxa"/>
        <w:tblLook w:val="04A0" w:firstRow="1" w:lastRow="0" w:firstColumn="1" w:lastColumn="0" w:noHBand="0" w:noVBand="1"/>
      </w:tblPr>
      <w:tblGrid>
        <w:gridCol w:w="3813"/>
        <w:gridCol w:w="3264"/>
        <w:gridCol w:w="3814"/>
      </w:tblGrid>
      <w:tr w:rsidR="009F51AD" w:rsidRPr="007719BC" w14:paraId="6A64D282" w14:textId="77777777" w:rsidTr="009D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  <w:shd w:val="clear" w:color="auto" w:fill="44546A" w:themeFill="text2"/>
            <w:vAlign w:val="center"/>
          </w:tcPr>
          <w:p w14:paraId="24469A30" w14:textId="14DAF504" w:rsidR="009F51AD" w:rsidRPr="007719BC" w:rsidRDefault="009F51AD" w:rsidP="007719BC">
            <w:pPr>
              <w:jc w:val="center"/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</w:pPr>
            <w:r w:rsidRPr="007719BC">
              <w:rPr>
                <w:rFonts w:asciiTheme="majorBidi" w:hAnsiTheme="majorBidi" w:cstheme="majorBidi"/>
                <w:color w:val="F2F2F2" w:themeColor="background1" w:themeShade="F2"/>
                <w:sz w:val="32"/>
                <w:szCs w:val="32"/>
              </w:rPr>
              <w:t>Fetch Cycle</w:t>
            </w:r>
          </w:p>
        </w:tc>
        <w:tc>
          <w:tcPr>
            <w:tcW w:w="3264" w:type="dxa"/>
            <w:shd w:val="clear" w:color="auto" w:fill="44546A" w:themeFill="text2"/>
          </w:tcPr>
          <w:p w14:paraId="5753F4B4" w14:textId="77777777" w:rsidR="009F51AD" w:rsidRPr="007719BC" w:rsidRDefault="009F51AD" w:rsidP="00771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2F2F2" w:themeColor="background1" w:themeShade="F2"/>
                <w:sz w:val="32"/>
                <w:szCs w:val="32"/>
              </w:rPr>
            </w:pPr>
          </w:p>
        </w:tc>
        <w:tc>
          <w:tcPr>
            <w:tcW w:w="3814" w:type="dxa"/>
            <w:shd w:val="clear" w:color="auto" w:fill="44546A" w:themeFill="text2"/>
            <w:vAlign w:val="center"/>
          </w:tcPr>
          <w:p w14:paraId="4395F1AA" w14:textId="1FF6BA40" w:rsidR="009F51AD" w:rsidRPr="007719BC" w:rsidRDefault="009F51AD" w:rsidP="00771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</w:pPr>
            <w:r w:rsidRPr="007719BC">
              <w:rPr>
                <w:rFonts w:asciiTheme="majorBidi" w:hAnsiTheme="majorBidi" w:cstheme="majorBidi"/>
                <w:color w:val="F2F2F2" w:themeColor="background1" w:themeShade="F2"/>
                <w:sz w:val="32"/>
                <w:szCs w:val="32"/>
              </w:rPr>
              <w:t>Execute Cycle</w:t>
            </w:r>
          </w:p>
        </w:tc>
      </w:tr>
      <w:tr w:rsidR="009F51AD" w14:paraId="17AD4079" w14:textId="77777777" w:rsidTr="009D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39"/>
              <w:gridCol w:w="1845"/>
            </w:tblGrid>
            <w:tr w:rsidR="009F51AD" w:rsidRPr="009F51AD" w14:paraId="57BAEF61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23780125" w14:textId="41AB4387" w:rsidR="009F51AD" w:rsidRPr="009F51AD" w:rsidRDefault="009F51AD" w:rsidP="007719B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5" w:type="dxa"/>
                </w:tcPr>
                <w:p w14:paraId="4DD0A0F0" w14:textId="5D755F20" w:rsidR="009F51AD" w:rsidRPr="009F51AD" w:rsidRDefault="009F51AD" w:rsidP="007719B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300</w:t>
                  </w:r>
                </w:p>
              </w:tc>
            </w:tr>
            <w:tr w:rsidR="009F51AD" w:rsidRPr="009F51AD" w14:paraId="4D578447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397E2E10" w14:textId="7841CF8C" w:rsidR="009F51AD" w:rsidRPr="009F51AD" w:rsidRDefault="009F51AD" w:rsidP="007719B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5" w:type="dxa"/>
                </w:tcPr>
                <w:p w14:paraId="38B9DCC7" w14:textId="3BE6AE56" w:rsidR="009F51AD" w:rsidRPr="009F51AD" w:rsidRDefault="009F51AD" w:rsidP="007719B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F51AD" w:rsidRPr="009F51AD" w14:paraId="59C4BE88" w14:textId="77777777" w:rsidTr="009D4EBA">
              <w:trPr>
                <w:trHeight w:val="337"/>
              </w:trPr>
              <w:tc>
                <w:tcPr>
                  <w:tcW w:w="1739" w:type="dxa"/>
                </w:tcPr>
                <w:p w14:paraId="317A644C" w14:textId="71704CDA" w:rsidR="009F51AD" w:rsidRPr="009F51AD" w:rsidRDefault="009F51AD" w:rsidP="007719B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5" w:type="dxa"/>
                </w:tcPr>
                <w:p w14:paraId="3F667C8B" w14:textId="70513ABB" w:rsidR="009F51AD" w:rsidRPr="009F51AD" w:rsidRDefault="009F51AD" w:rsidP="007719B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1940</w:t>
                  </w:r>
                </w:p>
              </w:tc>
            </w:tr>
          </w:tbl>
          <w:p w14:paraId="38ECB791" w14:textId="5329EEB0" w:rsidR="009F51AD" w:rsidRDefault="009F51AD" w:rsidP="007719BC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4" w:type="dxa"/>
            <w:tcBorders>
              <w:bottom w:val="single" w:sz="18" w:space="0" w:color="44546A" w:themeColor="text2"/>
            </w:tcBorders>
          </w:tcPr>
          <w:p w14:paraId="796C89EC" w14:textId="77777777" w:rsidR="009F51AD" w:rsidRDefault="009F51AD" w:rsidP="0077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4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0"/>
              <w:gridCol w:w="1845"/>
            </w:tblGrid>
            <w:tr w:rsidR="009F51AD" w:rsidRPr="009F51AD" w14:paraId="3AAAF5F5" w14:textId="77777777" w:rsidTr="009D4EBA">
              <w:trPr>
                <w:trHeight w:val="351"/>
              </w:trPr>
              <w:tc>
                <w:tcPr>
                  <w:tcW w:w="1740" w:type="dxa"/>
                </w:tcPr>
                <w:p w14:paraId="6C124A7D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5" w:type="dxa"/>
                </w:tcPr>
                <w:p w14:paraId="14C091ED" w14:textId="0EECFE4C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</w:tr>
            <w:tr w:rsidR="009F51AD" w:rsidRPr="009F51AD" w14:paraId="44683983" w14:textId="77777777" w:rsidTr="009D4EBA">
              <w:trPr>
                <w:trHeight w:val="351"/>
              </w:trPr>
              <w:tc>
                <w:tcPr>
                  <w:tcW w:w="1740" w:type="dxa"/>
                </w:tcPr>
                <w:p w14:paraId="4BAA8F12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5" w:type="dxa"/>
                </w:tcPr>
                <w:p w14:paraId="693F81EC" w14:textId="4396890D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0003</w:t>
                  </w:r>
                </w:p>
              </w:tc>
            </w:tr>
            <w:tr w:rsidR="009F51AD" w:rsidRPr="009F51AD" w14:paraId="2F67EE96" w14:textId="77777777" w:rsidTr="009D4EBA">
              <w:trPr>
                <w:trHeight w:val="337"/>
              </w:trPr>
              <w:tc>
                <w:tcPr>
                  <w:tcW w:w="1740" w:type="dxa"/>
                </w:tcPr>
                <w:p w14:paraId="6D733D50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5" w:type="dxa"/>
                </w:tcPr>
                <w:p w14:paraId="79042763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1940</w:t>
                  </w:r>
                </w:p>
              </w:tc>
            </w:tr>
          </w:tbl>
          <w:p w14:paraId="6C4B168E" w14:textId="77777777" w:rsidR="009F51AD" w:rsidRDefault="009F51AD" w:rsidP="0077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9F51AD" w14:paraId="27680730" w14:textId="77777777" w:rsidTr="009D4EBA">
        <w:trPr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39"/>
              <w:gridCol w:w="1845"/>
            </w:tblGrid>
            <w:tr w:rsidR="009F51AD" w:rsidRPr="009F51AD" w14:paraId="30D21B4D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41EFE27F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5" w:type="dxa"/>
                </w:tcPr>
                <w:p w14:paraId="2AD10C50" w14:textId="36AEBF5C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  <w:tr w:rsidR="009F51AD" w:rsidRPr="009F51AD" w14:paraId="3B8B023E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076E2255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5" w:type="dxa"/>
                </w:tcPr>
                <w:p w14:paraId="2727C3B0" w14:textId="296C486A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0003</w:t>
                  </w:r>
                </w:p>
              </w:tc>
            </w:tr>
            <w:tr w:rsidR="009F51AD" w:rsidRPr="009F51AD" w14:paraId="4D304026" w14:textId="77777777" w:rsidTr="009D4EBA">
              <w:trPr>
                <w:trHeight w:val="337"/>
              </w:trPr>
              <w:tc>
                <w:tcPr>
                  <w:tcW w:w="1739" w:type="dxa"/>
                </w:tcPr>
                <w:p w14:paraId="5EE1CD0D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5" w:type="dxa"/>
                </w:tcPr>
                <w:p w14:paraId="17846556" w14:textId="6AF587B2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5941</w:t>
                  </w:r>
                </w:p>
              </w:tc>
            </w:tr>
          </w:tbl>
          <w:p w14:paraId="22669080" w14:textId="77777777" w:rsidR="009F51AD" w:rsidRPr="009F51AD" w:rsidRDefault="009F51AD" w:rsidP="007719BC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</w:tcPr>
          <w:p w14:paraId="53C23C3D" w14:textId="77777777" w:rsidR="009F51AD" w:rsidRDefault="009F51AD" w:rsidP="0077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0"/>
              <w:gridCol w:w="1845"/>
            </w:tblGrid>
            <w:tr w:rsidR="009F51AD" w:rsidRPr="009F51AD" w14:paraId="59F76DAA" w14:textId="77777777" w:rsidTr="009D4EBA">
              <w:trPr>
                <w:trHeight w:val="351"/>
              </w:trPr>
              <w:tc>
                <w:tcPr>
                  <w:tcW w:w="1740" w:type="dxa"/>
                </w:tcPr>
                <w:p w14:paraId="1CB9BEB6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5" w:type="dxa"/>
                </w:tcPr>
                <w:p w14:paraId="1CD607D6" w14:textId="4F239188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 w:rsidR="00737718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  <w:tr w:rsidR="009F51AD" w:rsidRPr="009F51AD" w14:paraId="1CFCAC62" w14:textId="77777777" w:rsidTr="009D4EBA">
              <w:trPr>
                <w:trHeight w:val="351"/>
              </w:trPr>
              <w:tc>
                <w:tcPr>
                  <w:tcW w:w="1740" w:type="dxa"/>
                </w:tcPr>
                <w:p w14:paraId="0436F332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5" w:type="dxa"/>
                </w:tcPr>
                <w:p w14:paraId="4B1C6FDF" w14:textId="127EE6E3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0005</w:t>
                  </w:r>
                </w:p>
              </w:tc>
            </w:tr>
            <w:tr w:rsidR="009F51AD" w:rsidRPr="009F51AD" w14:paraId="261A5A6B" w14:textId="77777777" w:rsidTr="009D4EBA">
              <w:trPr>
                <w:trHeight w:val="337"/>
              </w:trPr>
              <w:tc>
                <w:tcPr>
                  <w:tcW w:w="1740" w:type="dxa"/>
                </w:tcPr>
                <w:p w14:paraId="246DF46F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5" w:type="dxa"/>
                </w:tcPr>
                <w:p w14:paraId="29470F15" w14:textId="229A3BB3" w:rsidR="009F51AD" w:rsidRPr="009F51AD" w:rsidRDefault="00737718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</w:t>
                  </w:r>
                  <w:r w:rsidR="009F51AD" w:rsidRPr="009F51AD">
                    <w:rPr>
                      <w:b/>
                      <w:bCs/>
                      <w:sz w:val="28"/>
                      <w:szCs w:val="28"/>
                    </w:rPr>
                    <w:t>94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5D8DE3C6" w14:textId="77777777" w:rsidR="009F51AD" w:rsidRDefault="009F51AD" w:rsidP="0077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9F51AD" w14:paraId="39691939" w14:textId="77777777" w:rsidTr="009D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3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39"/>
              <w:gridCol w:w="1845"/>
            </w:tblGrid>
            <w:tr w:rsidR="009F51AD" w:rsidRPr="009F51AD" w14:paraId="3AE8910C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4138C071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5" w:type="dxa"/>
                </w:tcPr>
                <w:p w14:paraId="393B819F" w14:textId="665D0A7D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</w:tr>
            <w:tr w:rsidR="009F51AD" w:rsidRPr="009F51AD" w14:paraId="3991320C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07113C80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5" w:type="dxa"/>
                </w:tcPr>
                <w:p w14:paraId="3B4AA463" w14:textId="6A6CA0C6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0005</w:t>
                  </w:r>
                </w:p>
              </w:tc>
            </w:tr>
            <w:tr w:rsidR="009F51AD" w:rsidRPr="009F51AD" w14:paraId="70203E91" w14:textId="77777777" w:rsidTr="009D4EBA">
              <w:trPr>
                <w:trHeight w:val="337"/>
              </w:trPr>
              <w:tc>
                <w:tcPr>
                  <w:tcW w:w="1739" w:type="dxa"/>
                </w:tcPr>
                <w:p w14:paraId="1239C629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5" w:type="dxa"/>
                </w:tcPr>
                <w:p w14:paraId="4D73D787" w14:textId="701B71E0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 w:rsidRPr="009F51AD">
                    <w:rPr>
                      <w:b/>
                      <w:bCs/>
                      <w:sz w:val="28"/>
                      <w:szCs w:val="28"/>
                    </w:rPr>
                    <w:t>94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599AB68F" w14:textId="77777777" w:rsidR="009F51AD" w:rsidRPr="009F51AD" w:rsidRDefault="009F51AD" w:rsidP="007719BC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4" w:type="dxa"/>
            <w:tcBorders>
              <w:bottom w:val="single" w:sz="18" w:space="0" w:color="44546A" w:themeColor="text2"/>
            </w:tcBorders>
          </w:tcPr>
          <w:p w14:paraId="1F5A80B1" w14:textId="77777777" w:rsidR="009F51AD" w:rsidRDefault="009F51AD" w:rsidP="0077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4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39"/>
              <w:gridCol w:w="1845"/>
            </w:tblGrid>
            <w:tr w:rsidR="009F51AD" w:rsidRPr="009F51AD" w14:paraId="69912FF8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1C46C376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5" w:type="dxa"/>
                </w:tcPr>
                <w:p w14:paraId="61C54FBF" w14:textId="35EC0FD0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 w:rsidR="00737718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</w:tr>
            <w:tr w:rsidR="009F51AD" w:rsidRPr="009F51AD" w14:paraId="214612E0" w14:textId="77777777" w:rsidTr="009D4EBA">
              <w:trPr>
                <w:trHeight w:val="351"/>
              </w:trPr>
              <w:tc>
                <w:tcPr>
                  <w:tcW w:w="1739" w:type="dxa"/>
                </w:tcPr>
                <w:p w14:paraId="01EA3848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5" w:type="dxa"/>
                </w:tcPr>
                <w:p w14:paraId="117DC6F3" w14:textId="28C94D6A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</w:t>
                  </w:r>
                  <w:r w:rsidR="00563DE4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</w:tr>
            <w:tr w:rsidR="009F51AD" w:rsidRPr="009F51AD" w14:paraId="698FFE10" w14:textId="77777777" w:rsidTr="009D4EBA">
              <w:trPr>
                <w:trHeight w:val="337"/>
              </w:trPr>
              <w:tc>
                <w:tcPr>
                  <w:tcW w:w="1739" w:type="dxa"/>
                </w:tcPr>
                <w:p w14:paraId="184EE781" w14:textId="77777777" w:rsidR="009F51AD" w:rsidRPr="009F51AD" w:rsidRDefault="009F51AD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5" w:type="dxa"/>
                </w:tcPr>
                <w:p w14:paraId="26140852" w14:textId="56170645" w:rsidR="009F51AD" w:rsidRPr="009F51AD" w:rsidRDefault="00737718" w:rsidP="009F51A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 w:rsidR="009F51AD" w:rsidRPr="009F51AD">
                    <w:rPr>
                      <w:b/>
                      <w:bCs/>
                      <w:sz w:val="28"/>
                      <w:szCs w:val="28"/>
                    </w:rPr>
                    <w:t>94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6E07B9A0" w14:textId="77777777" w:rsidR="009F51AD" w:rsidRDefault="009F51AD" w:rsidP="0077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090FC279" w14:textId="3114DB76" w:rsidR="009F7A9C" w:rsidRPr="009F7A9C" w:rsidRDefault="009F7A9C" w:rsidP="009F7A9C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</w:pPr>
      <w:bookmarkStart w:id="1" w:name="_Hlk33392255"/>
      <w:r w:rsidRPr="009F7A9C"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lastRenderedPageBreak/>
        <w:t xml:space="preserve">Question NO. </w:t>
      </w:r>
      <w:r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t>2</w:t>
      </w:r>
    </w:p>
    <w:p w14:paraId="79E4C6FB" w14:textId="0834056D" w:rsidR="00D822BF" w:rsidRPr="00D822BF" w:rsidRDefault="00D822BF" w:rsidP="009F7A9C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D822BF">
        <w:rPr>
          <w:rFonts w:asciiTheme="majorBidi" w:hAnsiTheme="majorBidi" w:cstheme="majorBidi"/>
          <w:sz w:val="32"/>
          <w:szCs w:val="32"/>
        </w:rPr>
        <w:t xml:space="preserve">Show the contents of </w:t>
      </w:r>
      <w:r w:rsidR="005035F4" w:rsidRPr="00D822BF">
        <w:rPr>
          <w:rFonts w:asciiTheme="majorBidi" w:hAnsiTheme="majorBidi" w:cstheme="majorBidi"/>
          <w:sz w:val="32"/>
          <w:szCs w:val="32"/>
        </w:rPr>
        <w:t>PC,</w:t>
      </w:r>
      <w:r w:rsidRPr="00D822BF">
        <w:rPr>
          <w:rFonts w:asciiTheme="majorBidi" w:hAnsiTheme="majorBidi" w:cstheme="majorBidi"/>
          <w:sz w:val="32"/>
          <w:szCs w:val="32"/>
        </w:rPr>
        <w:t xml:space="preserve"> AC and IR and memory after the execution of each instruction of the following program on</w:t>
      </w:r>
      <w:r w:rsidRPr="00D822BF">
        <w:rPr>
          <w:rFonts w:asciiTheme="majorBidi" w:hAnsiTheme="majorBidi" w:cstheme="majorBidi"/>
          <w:sz w:val="32"/>
          <w:szCs w:val="32"/>
        </w:rPr>
        <w:t xml:space="preserve"> </w:t>
      </w:r>
      <w:r w:rsidRPr="00D822BF">
        <w:rPr>
          <w:rFonts w:asciiTheme="majorBidi" w:hAnsiTheme="majorBidi" w:cstheme="majorBidi"/>
          <w:sz w:val="32"/>
          <w:szCs w:val="32"/>
        </w:rPr>
        <w:t>the Hypothetical Machine:</w:t>
      </w:r>
    </w:p>
    <w:p w14:paraId="4F146E18" w14:textId="77777777" w:rsidR="00D822BF" w:rsidRPr="00D822BF" w:rsidRDefault="00D822BF" w:rsidP="00D822BF">
      <w:pPr>
        <w:spacing w:line="360" w:lineRule="auto"/>
        <w:ind w:left="284"/>
        <w:rPr>
          <w:rFonts w:asciiTheme="majorBidi" w:hAnsiTheme="majorBidi" w:cstheme="majorBidi"/>
          <w:sz w:val="32"/>
          <w:szCs w:val="32"/>
        </w:rPr>
      </w:pPr>
    </w:p>
    <w:p w14:paraId="58B2780E" w14:textId="77777777" w:rsidR="00D822BF" w:rsidRPr="00D822BF" w:rsidRDefault="00D822BF" w:rsidP="009F7A9C">
      <w:pPr>
        <w:spacing w:line="360" w:lineRule="auto"/>
        <w:ind w:left="1800" w:hanging="360"/>
        <w:rPr>
          <w:rFonts w:asciiTheme="majorBidi" w:hAnsiTheme="majorBidi" w:cstheme="majorBidi"/>
          <w:sz w:val="32"/>
          <w:szCs w:val="32"/>
        </w:rPr>
      </w:pPr>
      <w:r w:rsidRPr="00D822BF">
        <w:rPr>
          <w:rFonts w:asciiTheme="majorBidi" w:hAnsiTheme="majorBidi" w:cstheme="majorBidi"/>
          <w:sz w:val="32"/>
          <w:szCs w:val="32"/>
        </w:rPr>
        <w:t>300 LOAD 550</w:t>
      </w:r>
    </w:p>
    <w:p w14:paraId="51B48814" w14:textId="77777777" w:rsidR="00D822BF" w:rsidRPr="00D822BF" w:rsidRDefault="00D822BF" w:rsidP="009F7A9C">
      <w:pPr>
        <w:spacing w:line="360" w:lineRule="auto"/>
        <w:ind w:left="1800" w:hanging="360"/>
        <w:rPr>
          <w:rFonts w:asciiTheme="majorBidi" w:hAnsiTheme="majorBidi" w:cstheme="majorBidi"/>
          <w:sz w:val="32"/>
          <w:szCs w:val="32"/>
        </w:rPr>
      </w:pPr>
      <w:r w:rsidRPr="00D822BF">
        <w:rPr>
          <w:rFonts w:asciiTheme="majorBidi" w:hAnsiTheme="majorBidi" w:cstheme="majorBidi"/>
          <w:sz w:val="32"/>
          <w:szCs w:val="32"/>
        </w:rPr>
        <w:t>301 ADD 551</w:t>
      </w:r>
    </w:p>
    <w:p w14:paraId="15D53CB0" w14:textId="6399AA4F" w:rsidR="00D822BF" w:rsidRDefault="00D822BF" w:rsidP="009F7A9C">
      <w:pPr>
        <w:spacing w:line="360" w:lineRule="auto"/>
        <w:ind w:left="1800" w:hanging="360"/>
        <w:rPr>
          <w:rFonts w:asciiTheme="majorBidi" w:hAnsiTheme="majorBidi" w:cstheme="majorBidi"/>
          <w:sz w:val="32"/>
          <w:szCs w:val="32"/>
        </w:rPr>
      </w:pPr>
      <w:r w:rsidRPr="00D822BF">
        <w:rPr>
          <w:rFonts w:asciiTheme="majorBidi" w:hAnsiTheme="majorBidi" w:cstheme="majorBidi"/>
          <w:sz w:val="32"/>
          <w:szCs w:val="32"/>
        </w:rPr>
        <w:t>302 STORE 600</w:t>
      </w:r>
    </w:p>
    <w:p w14:paraId="192778D6" w14:textId="3BA5025C" w:rsidR="005035F4" w:rsidRDefault="005035F4" w:rsidP="00D822BF">
      <w:pPr>
        <w:spacing w:line="360" w:lineRule="auto"/>
        <w:ind w:left="1080" w:hanging="360"/>
        <w:rPr>
          <w:rFonts w:asciiTheme="majorBidi" w:hAnsiTheme="majorBidi" w:cstheme="majorBidi"/>
          <w:sz w:val="32"/>
          <w:szCs w:val="32"/>
        </w:rPr>
      </w:pPr>
    </w:p>
    <w:p w14:paraId="0EF3A43C" w14:textId="77777777" w:rsidR="005035F4" w:rsidRPr="00A96BFF" w:rsidRDefault="005035F4" w:rsidP="005035F4">
      <w:pPr>
        <w:rPr>
          <w:b/>
          <w:bCs/>
          <w:sz w:val="32"/>
          <w:szCs w:val="32"/>
        </w:rPr>
      </w:pPr>
      <w:r w:rsidRPr="00A96BFF">
        <w:rPr>
          <w:b/>
          <w:bCs/>
          <w:sz w:val="32"/>
          <w:szCs w:val="32"/>
          <w:u w:val="double"/>
        </w:rPr>
        <w:t>Answer</w:t>
      </w:r>
      <w:r w:rsidRPr="00A96BFF">
        <w:rPr>
          <w:b/>
          <w:bCs/>
          <w:sz w:val="32"/>
          <w:szCs w:val="32"/>
        </w:rPr>
        <w:t>:</w:t>
      </w:r>
    </w:p>
    <w:p w14:paraId="44584AE7" w14:textId="77777777" w:rsidR="005035F4" w:rsidRPr="00D822BF" w:rsidRDefault="005035F4" w:rsidP="00D822BF">
      <w:pPr>
        <w:spacing w:line="360" w:lineRule="auto"/>
        <w:ind w:left="1080" w:hanging="360"/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2"/>
        <w:tblW w:w="10894" w:type="dxa"/>
        <w:tblLook w:val="04A0" w:firstRow="1" w:lastRow="0" w:firstColumn="1" w:lastColumn="0" w:noHBand="0" w:noVBand="1"/>
      </w:tblPr>
      <w:tblGrid>
        <w:gridCol w:w="3814"/>
        <w:gridCol w:w="3265"/>
        <w:gridCol w:w="3815"/>
      </w:tblGrid>
      <w:tr w:rsidR="005035F4" w:rsidRPr="007719BC" w14:paraId="47316FC5" w14:textId="77777777" w:rsidTr="009E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  <w:shd w:val="clear" w:color="auto" w:fill="44546A" w:themeFill="text2"/>
            <w:vAlign w:val="center"/>
          </w:tcPr>
          <w:bookmarkEnd w:id="1"/>
          <w:p w14:paraId="01C98CFF" w14:textId="77777777" w:rsidR="005035F4" w:rsidRPr="007719BC" w:rsidRDefault="005035F4" w:rsidP="009E192E">
            <w:pPr>
              <w:jc w:val="center"/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</w:pPr>
            <w:r w:rsidRPr="007719BC">
              <w:rPr>
                <w:rFonts w:asciiTheme="majorBidi" w:hAnsiTheme="majorBidi" w:cstheme="majorBidi"/>
                <w:color w:val="F2F2F2" w:themeColor="background1" w:themeShade="F2"/>
                <w:sz w:val="32"/>
                <w:szCs w:val="32"/>
              </w:rPr>
              <w:t>Fetch Cycle</w:t>
            </w:r>
          </w:p>
        </w:tc>
        <w:tc>
          <w:tcPr>
            <w:tcW w:w="3265" w:type="dxa"/>
            <w:shd w:val="clear" w:color="auto" w:fill="44546A" w:themeFill="text2"/>
          </w:tcPr>
          <w:p w14:paraId="2C32C1EB" w14:textId="77777777" w:rsidR="005035F4" w:rsidRPr="007719BC" w:rsidRDefault="005035F4" w:rsidP="009E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2F2F2" w:themeColor="background1" w:themeShade="F2"/>
                <w:sz w:val="32"/>
                <w:szCs w:val="32"/>
              </w:rPr>
            </w:pPr>
          </w:p>
        </w:tc>
        <w:tc>
          <w:tcPr>
            <w:tcW w:w="3815" w:type="dxa"/>
            <w:shd w:val="clear" w:color="auto" w:fill="44546A" w:themeFill="text2"/>
            <w:vAlign w:val="center"/>
          </w:tcPr>
          <w:p w14:paraId="32461F74" w14:textId="77777777" w:rsidR="005035F4" w:rsidRPr="007719BC" w:rsidRDefault="005035F4" w:rsidP="009E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</w:pPr>
            <w:r w:rsidRPr="007719BC">
              <w:rPr>
                <w:rFonts w:asciiTheme="majorBidi" w:hAnsiTheme="majorBidi" w:cstheme="majorBidi"/>
                <w:color w:val="F2F2F2" w:themeColor="background1" w:themeShade="F2"/>
                <w:sz w:val="32"/>
                <w:szCs w:val="32"/>
              </w:rPr>
              <w:t>Execute Cycle</w:t>
            </w:r>
          </w:p>
        </w:tc>
      </w:tr>
      <w:tr w:rsidR="005035F4" w14:paraId="1C194CEF" w14:textId="77777777" w:rsidTr="009E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0"/>
              <w:gridCol w:w="1846"/>
            </w:tblGrid>
            <w:tr w:rsidR="005035F4" w:rsidRPr="009F51AD" w14:paraId="34B63558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4E99AF1C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6" w:type="dxa"/>
                </w:tcPr>
                <w:p w14:paraId="78DF9724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300</w:t>
                  </w:r>
                </w:p>
              </w:tc>
            </w:tr>
            <w:tr w:rsidR="005035F4" w:rsidRPr="009F51AD" w14:paraId="280D694C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4D292EC9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6" w:type="dxa"/>
                </w:tcPr>
                <w:p w14:paraId="3FF4A93D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035F4" w:rsidRPr="009F51AD" w14:paraId="41D27BA2" w14:textId="77777777" w:rsidTr="009E192E">
              <w:trPr>
                <w:trHeight w:val="413"/>
              </w:trPr>
              <w:tc>
                <w:tcPr>
                  <w:tcW w:w="1740" w:type="dxa"/>
                </w:tcPr>
                <w:p w14:paraId="258D3DCF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6" w:type="dxa"/>
                </w:tcPr>
                <w:p w14:paraId="368906B1" w14:textId="7390CDC9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035F4">
                    <w:rPr>
                      <w:b/>
                      <w:bCs/>
                      <w:sz w:val="28"/>
                      <w:szCs w:val="28"/>
                    </w:rPr>
                    <w:t>1550</w:t>
                  </w:r>
                </w:p>
              </w:tc>
            </w:tr>
          </w:tbl>
          <w:p w14:paraId="42DDCCB2" w14:textId="77777777" w:rsidR="005035F4" w:rsidRDefault="005035F4" w:rsidP="009E192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5" w:type="dxa"/>
            <w:tcBorders>
              <w:bottom w:val="single" w:sz="18" w:space="0" w:color="44546A" w:themeColor="text2"/>
            </w:tcBorders>
          </w:tcPr>
          <w:p w14:paraId="52029025" w14:textId="77777777" w:rsidR="005035F4" w:rsidRDefault="005035F4" w:rsidP="009E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5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1"/>
              <w:gridCol w:w="1846"/>
            </w:tblGrid>
            <w:tr w:rsidR="005035F4" w:rsidRPr="009F51AD" w14:paraId="53796E71" w14:textId="77777777" w:rsidTr="009E192E">
              <w:trPr>
                <w:trHeight w:val="431"/>
              </w:trPr>
              <w:tc>
                <w:tcPr>
                  <w:tcW w:w="1741" w:type="dxa"/>
                </w:tcPr>
                <w:p w14:paraId="4760C038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6" w:type="dxa"/>
                </w:tcPr>
                <w:p w14:paraId="65BB09F2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</w:tr>
            <w:tr w:rsidR="005035F4" w:rsidRPr="009F51AD" w14:paraId="4046D114" w14:textId="77777777" w:rsidTr="009E192E">
              <w:trPr>
                <w:trHeight w:val="431"/>
              </w:trPr>
              <w:tc>
                <w:tcPr>
                  <w:tcW w:w="1741" w:type="dxa"/>
                </w:tcPr>
                <w:p w14:paraId="748EC39B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6" w:type="dxa"/>
                </w:tcPr>
                <w:p w14:paraId="23F31A5B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0003</w:t>
                  </w:r>
                </w:p>
              </w:tc>
            </w:tr>
            <w:tr w:rsidR="005035F4" w:rsidRPr="009F51AD" w14:paraId="1120E578" w14:textId="77777777" w:rsidTr="009E192E">
              <w:trPr>
                <w:trHeight w:val="413"/>
              </w:trPr>
              <w:tc>
                <w:tcPr>
                  <w:tcW w:w="1741" w:type="dxa"/>
                </w:tcPr>
                <w:p w14:paraId="77CFB2B2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6" w:type="dxa"/>
                </w:tcPr>
                <w:p w14:paraId="76074CF9" w14:textId="6C0295BB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550</w:t>
                  </w:r>
                </w:p>
              </w:tc>
            </w:tr>
          </w:tbl>
          <w:p w14:paraId="360FED8F" w14:textId="77777777" w:rsidR="005035F4" w:rsidRDefault="005035F4" w:rsidP="009E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5035F4" w14:paraId="4763DDE9" w14:textId="77777777" w:rsidTr="009E192E">
        <w:trPr>
          <w:trHeight w:val="2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0"/>
              <w:gridCol w:w="1846"/>
            </w:tblGrid>
            <w:tr w:rsidR="005035F4" w:rsidRPr="009F51AD" w14:paraId="0AC8E9D1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11A93954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6" w:type="dxa"/>
                </w:tcPr>
                <w:p w14:paraId="24091074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  <w:tr w:rsidR="005035F4" w:rsidRPr="009F51AD" w14:paraId="6168B30A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58BEA8D4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6" w:type="dxa"/>
                </w:tcPr>
                <w:p w14:paraId="255FA5CF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0003</w:t>
                  </w:r>
                </w:p>
              </w:tc>
            </w:tr>
            <w:tr w:rsidR="005035F4" w:rsidRPr="009F51AD" w14:paraId="13A1DD54" w14:textId="77777777" w:rsidTr="009E192E">
              <w:trPr>
                <w:trHeight w:val="413"/>
              </w:trPr>
              <w:tc>
                <w:tcPr>
                  <w:tcW w:w="1740" w:type="dxa"/>
                </w:tcPr>
                <w:p w14:paraId="08A9735C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6" w:type="dxa"/>
                </w:tcPr>
                <w:p w14:paraId="67BB3309" w14:textId="3857F362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551</w:t>
                  </w:r>
                </w:p>
              </w:tc>
            </w:tr>
          </w:tbl>
          <w:p w14:paraId="43B49910" w14:textId="77777777" w:rsidR="005035F4" w:rsidRPr="009F51AD" w:rsidRDefault="005035F4" w:rsidP="009E192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</w:tcPr>
          <w:p w14:paraId="0260C179" w14:textId="77777777" w:rsidR="005035F4" w:rsidRDefault="005035F4" w:rsidP="009E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1"/>
              <w:gridCol w:w="1846"/>
            </w:tblGrid>
            <w:tr w:rsidR="005035F4" w:rsidRPr="009F51AD" w14:paraId="5588BDF5" w14:textId="77777777" w:rsidTr="009E192E">
              <w:trPr>
                <w:trHeight w:val="431"/>
              </w:trPr>
              <w:tc>
                <w:tcPr>
                  <w:tcW w:w="1741" w:type="dxa"/>
                </w:tcPr>
                <w:p w14:paraId="54EAFD72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6" w:type="dxa"/>
                </w:tcPr>
                <w:p w14:paraId="5609EAFD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  <w:tr w:rsidR="005035F4" w:rsidRPr="009F51AD" w14:paraId="02968357" w14:textId="77777777" w:rsidTr="009E192E">
              <w:trPr>
                <w:trHeight w:val="431"/>
              </w:trPr>
              <w:tc>
                <w:tcPr>
                  <w:tcW w:w="1741" w:type="dxa"/>
                </w:tcPr>
                <w:p w14:paraId="79EC35DE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6" w:type="dxa"/>
                </w:tcPr>
                <w:p w14:paraId="75DB8BFE" w14:textId="79C18788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</w:tr>
            <w:tr w:rsidR="005035F4" w:rsidRPr="009F51AD" w14:paraId="54BF1907" w14:textId="77777777" w:rsidTr="009E192E">
              <w:trPr>
                <w:trHeight w:val="413"/>
              </w:trPr>
              <w:tc>
                <w:tcPr>
                  <w:tcW w:w="1741" w:type="dxa"/>
                </w:tcPr>
                <w:p w14:paraId="63396204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6" w:type="dxa"/>
                </w:tcPr>
                <w:p w14:paraId="2B722340" w14:textId="6E3FB34B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551</w:t>
                  </w:r>
                </w:p>
              </w:tc>
            </w:tr>
          </w:tbl>
          <w:p w14:paraId="42300606" w14:textId="77777777" w:rsidR="005035F4" w:rsidRDefault="005035F4" w:rsidP="009E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5035F4" w14:paraId="2C20C163" w14:textId="77777777" w:rsidTr="009E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4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0"/>
              <w:gridCol w:w="1846"/>
            </w:tblGrid>
            <w:tr w:rsidR="005035F4" w:rsidRPr="009F51AD" w14:paraId="721C6E1A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5D45034B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6" w:type="dxa"/>
                </w:tcPr>
                <w:p w14:paraId="3B9C314F" w14:textId="1B4BA563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</w:tr>
            <w:tr w:rsidR="005035F4" w:rsidRPr="009F51AD" w14:paraId="1C24F587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47B8C372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6" w:type="dxa"/>
                </w:tcPr>
                <w:p w14:paraId="162ECAC0" w14:textId="06BD2B20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</w:tr>
            <w:tr w:rsidR="005035F4" w:rsidRPr="009F51AD" w14:paraId="1C9ACAE8" w14:textId="77777777" w:rsidTr="009E192E">
              <w:trPr>
                <w:trHeight w:val="413"/>
              </w:trPr>
              <w:tc>
                <w:tcPr>
                  <w:tcW w:w="1740" w:type="dxa"/>
                </w:tcPr>
                <w:p w14:paraId="50EC0459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6" w:type="dxa"/>
                </w:tcPr>
                <w:p w14:paraId="096FAF0A" w14:textId="0B8D6302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600</w:t>
                  </w:r>
                </w:p>
              </w:tc>
            </w:tr>
          </w:tbl>
          <w:p w14:paraId="7966E990" w14:textId="77777777" w:rsidR="005035F4" w:rsidRPr="009F51AD" w:rsidRDefault="005035F4" w:rsidP="009E192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5" w:type="dxa"/>
            <w:tcBorders>
              <w:bottom w:val="single" w:sz="18" w:space="0" w:color="44546A" w:themeColor="text2"/>
            </w:tcBorders>
          </w:tcPr>
          <w:p w14:paraId="7C1B3DDB" w14:textId="77777777" w:rsidR="005035F4" w:rsidRDefault="005035F4" w:rsidP="009E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5" w:type="dxa"/>
            <w:tcBorders>
              <w:bottom w:val="single" w:sz="18" w:space="0" w:color="44546A" w:themeColor="text2"/>
            </w:tcBorders>
            <w:vAlign w:val="center"/>
          </w:tcPr>
          <w:tbl>
            <w:tblPr>
              <w:tblStyle w:val="TableGrid"/>
              <w:tblW w:w="0" w:type="auto"/>
              <w:tblInd w:w="1" w:type="dxa"/>
              <w:tblLook w:val="0600" w:firstRow="0" w:lastRow="0" w:firstColumn="0" w:lastColumn="0" w:noHBand="1" w:noVBand="1"/>
            </w:tblPr>
            <w:tblGrid>
              <w:gridCol w:w="1740"/>
              <w:gridCol w:w="1846"/>
            </w:tblGrid>
            <w:tr w:rsidR="005035F4" w:rsidRPr="009F51AD" w14:paraId="4D03F0B3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3C210733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PC</w:t>
                  </w:r>
                </w:p>
              </w:tc>
              <w:tc>
                <w:tcPr>
                  <w:tcW w:w="1846" w:type="dxa"/>
                </w:tcPr>
                <w:p w14:paraId="5A1E071E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30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</w:tr>
            <w:tr w:rsidR="005035F4" w:rsidRPr="009F51AD" w14:paraId="2C85895F" w14:textId="77777777" w:rsidTr="009E192E">
              <w:trPr>
                <w:trHeight w:val="431"/>
              </w:trPr>
              <w:tc>
                <w:tcPr>
                  <w:tcW w:w="1740" w:type="dxa"/>
                </w:tcPr>
                <w:p w14:paraId="2B35E4F6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AC</w:t>
                  </w:r>
                </w:p>
              </w:tc>
              <w:tc>
                <w:tcPr>
                  <w:tcW w:w="1846" w:type="dxa"/>
                </w:tcPr>
                <w:p w14:paraId="4D9D745A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0000</w:t>
                  </w:r>
                </w:p>
              </w:tc>
            </w:tr>
            <w:tr w:rsidR="005035F4" w:rsidRPr="009F51AD" w14:paraId="7474B06C" w14:textId="77777777" w:rsidTr="009E192E">
              <w:trPr>
                <w:trHeight w:val="413"/>
              </w:trPr>
              <w:tc>
                <w:tcPr>
                  <w:tcW w:w="1740" w:type="dxa"/>
                </w:tcPr>
                <w:p w14:paraId="19F3D1D6" w14:textId="77777777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F51AD">
                    <w:rPr>
                      <w:b/>
                      <w:bCs/>
                      <w:sz w:val="28"/>
                      <w:szCs w:val="28"/>
                    </w:rPr>
                    <w:t>IR</w:t>
                  </w:r>
                </w:p>
              </w:tc>
              <w:tc>
                <w:tcPr>
                  <w:tcW w:w="1846" w:type="dxa"/>
                </w:tcPr>
                <w:p w14:paraId="39C5CDCB" w14:textId="6F43743E" w:rsidR="005035F4" w:rsidRPr="009F51AD" w:rsidRDefault="005035F4" w:rsidP="009E192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600</w:t>
                  </w:r>
                </w:p>
              </w:tc>
            </w:tr>
          </w:tbl>
          <w:p w14:paraId="3BA10A9B" w14:textId="77777777" w:rsidR="005035F4" w:rsidRDefault="005035F4" w:rsidP="009E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B4AA0C2" w14:textId="77777777" w:rsidR="009F7A9C" w:rsidRDefault="009F7A9C" w:rsidP="009F7A9C">
      <w:pPr>
        <w:pStyle w:val="ListParagraph"/>
        <w:numPr>
          <w:ilvl w:val="0"/>
          <w:numId w:val="0"/>
        </w:numPr>
        <w:ind w:left="21"/>
        <w:jc w:val="right"/>
      </w:pPr>
    </w:p>
    <w:p w14:paraId="3C8D8CFF" w14:textId="77777777" w:rsidR="009F7A9C" w:rsidRDefault="009F7A9C" w:rsidP="009F7A9C">
      <w:pPr>
        <w:pStyle w:val="ListParagraph"/>
        <w:numPr>
          <w:ilvl w:val="0"/>
          <w:numId w:val="0"/>
        </w:numPr>
        <w:spacing w:line="480" w:lineRule="auto"/>
        <w:ind w:left="21"/>
        <w:jc w:val="right"/>
        <w:rPr>
          <w:rFonts w:asciiTheme="majorBidi" w:hAnsiTheme="majorBidi" w:cstheme="majorBidi"/>
          <w:sz w:val="32"/>
          <w:szCs w:val="32"/>
        </w:rPr>
      </w:pPr>
    </w:p>
    <w:p w14:paraId="0E505349" w14:textId="7027B0E7" w:rsidR="009F7A9C" w:rsidRPr="009F7A9C" w:rsidRDefault="009F7A9C" w:rsidP="009F7A9C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</w:pPr>
      <w:r w:rsidRPr="009F7A9C"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lastRenderedPageBreak/>
        <w:t xml:space="preserve">Question NO. </w:t>
      </w:r>
      <w:r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t>3</w:t>
      </w:r>
    </w:p>
    <w:p w14:paraId="40155AFC" w14:textId="77777777" w:rsidR="009F7A9C" w:rsidRDefault="009F7A9C" w:rsidP="009F7A9C">
      <w:pPr>
        <w:pStyle w:val="ListParagraph"/>
        <w:numPr>
          <w:ilvl w:val="0"/>
          <w:numId w:val="0"/>
        </w:numPr>
        <w:spacing w:line="276" w:lineRule="auto"/>
        <w:ind w:left="21"/>
        <w:jc w:val="right"/>
        <w:rPr>
          <w:rFonts w:asciiTheme="majorBidi" w:hAnsiTheme="majorBidi" w:cstheme="majorBidi"/>
          <w:sz w:val="32"/>
          <w:szCs w:val="32"/>
        </w:rPr>
      </w:pPr>
    </w:p>
    <w:p w14:paraId="15DEB3FF" w14:textId="6E6BB0C0" w:rsidR="009F7A9C" w:rsidRPr="009F7A9C" w:rsidRDefault="009F7A9C" w:rsidP="009F7A9C">
      <w:pPr>
        <w:pStyle w:val="ListParagraph"/>
        <w:numPr>
          <w:ilvl w:val="0"/>
          <w:numId w:val="0"/>
        </w:numPr>
        <w:spacing w:line="276" w:lineRule="auto"/>
        <w:ind w:left="720" w:firstLine="339"/>
        <w:jc w:val="center"/>
        <w:rPr>
          <w:rFonts w:asciiTheme="majorBidi" w:hAnsiTheme="majorBidi" w:cstheme="majorBidi"/>
          <w:sz w:val="30"/>
          <w:szCs w:val="30"/>
          <w:rtl/>
        </w:rPr>
      </w:pPr>
      <w:r w:rsidRPr="009F7A9C">
        <w:rPr>
          <w:rFonts w:asciiTheme="majorBidi" w:hAnsiTheme="majorBidi" w:cstheme="majorBidi"/>
          <w:sz w:val="30"/>
          <w:szCs w:val="30"/>
        </w:rPr>
        <w:t>The following figure provide the main characteristics of Hypothetical</w:t>
      </w:r>
      <w:r w:rsidRPr="009F7A9C">
        <w:rPr>
          <w:rFonts w:asciiTheme="majorBidi" w:hAnsiTheme="majorBidi" w:cstheme="majorBidi"/>
          <w:sz w:val="30"/>
          <w:szCs w:val="30"/>
        </w:rPr>
        <w:t xml:space="preserve"> </w:t>
      </w:r>
      <w:r w:rsidRPr="009F7A9C">
        <w:rPr>
          <w:rFonts w:asciiTheme="majorBidi" w:hAnsiTheme="majorBidi" w:cstheme="majorBidi"/>
          <w:sz w:val="30"/>
          <w:szCs w:val="30"/>
        </w:rPr>
        <w:t>Machine.</w:t>
      </w:r>
    </w:p>
    <w:p w14:paraId="1BAC0665" w14:textId="7212DC5C" w:rsidR="009F7A9C" w:rsidRPr="009F7A9C" w:rsidRDefault="009F7A9C" w:rsidP="009F7A9C">
      <w:pPr>
        <w:pStyle w:val="ListParagraph"/>
        <w:numPr>
          <w:ilvl w:val="0"/>
          <w:numId w:val="0"/>
        </w:numPr>
        <w:spacing w:line="600" w:lineRule="auto"/>
        <w:ind w:left="21"/>
        <w:jc w:val="center"/>
        <w:rPr>
          <w:rFonts w:asciiTheme="majorBidi" w:hAnsiTheme="majorBidi" w:cstheme="majorBidi"/>
          <w:sz w:val="32"/>
          <w:szCs w:val="32"/>
        </w:rPr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1312" behindDoc="0" locked="0" layoutInCell="1" allowOverlap="1" wp14:anchorId="0099FD08" wp14:editId="7B16CEFD">
            <wp:simplePos x="0" y="0"/>
            <wp:positionH relativeFrom="margin">
              <wp:posOffset>25603</wp:posOffset>
            </wp:positionH>
            <wp:positionV relativeFrom="paragraph">
              <wp:posOffset>52406</wp:posOffset>
            </wp:positionV>
            <wp:extent cx="6426200" cy="4008120"/>
            <wp:effectExtent l="0" t="0" r="0" b="0"/>
            <wp:wrapSquare wrapText="bothSides"/>
            <wp:docPr id="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E127B" w14:textId="33A93CAA" w:rsidR="009F7A9C" w:rsidRPr="009F7A9C" w:rsidRDefault="009F7A9C" w:rsidP="009F7A9C">
      <w:pPr>
        <w:pStyle w:val="ListParagraph"/>
        <w:numPr>
          <w:ilvl w:val="0"/>
          <w:numId w:val="0"/>
        </w:numPr>
        <w:spacing w:line="600" w:lineRule="auto"/>
        <w:ind w:left="21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4C97BE97" w14:textId="30DC2BDF" w:rsidR="009F7A9C" w:rsidRPr="009F7A9C" w:rsidRDefault="009F7A9C" w:rsidP="009F7A9C">
      <w:pPr>
        <w:pStyle w:val="ListParagraph"/>
        <w:numPr>
          <w:ilvl w:val="0"/>
          <w:numId w:val="0"/>
        </w:numPr>
        <w:spacing w:line="600" w:lineRule="auto"/>
        <w:ind w:left="21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747792C0" w14:textId="05DB7772" w:rsidR="009F7A9C" w:rsidRPr="009F7A9C" w:rsidRDefault="009F7A9C" w:rsidP="009F7A9C">
      <w:pPr>
        <w:pStyle w:val="ListParagraph"/>
        <w:numPr>
          <w:ilvl w:val="0"/>
          <w:numId w:val="0"/>
        </w:numPr>
        <w:spacing w:line="600" w:lineRule="auto"/>
        <w:ind w:left="21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A45BF2C" w14:textId="137BE87A" w:rsidR="009F7A9C" w:rsidRPr="009F7A9C" w:rsidRDefault="009F7A9C" w:rsidP="009F7A9C">
      <w:pPr>
        <w:pStyle w:val="ListParagraph"/>
        <w:numPr>
          <w:ilvl w:val="0"/>
          <w:numId w:val="0"/>
        </w:numPr>
        <w:spacing w:line="600" w:lineRule="auto"/>
        <w:ind w:left="21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115BE6E4" w14:textId="77777777" w:rsidR="009F7A9C" w:rsidRDefault="009F7A9C" w:rsidP="009F7A9C">
      <w:pPr>
        <w:spacing w:line="600" w:lineRule="auto"/>
        <w:ind w:left="426"/>
        <w:rPr>
          <w:rFonts w:asciiTheme="majorBidi" w:eastAsia="Arial Unicode MS" w:hAnsiTheme="majorBidi" w:cstheme="majorBidi"/>
          <w:sz w:val="32"/>
          <w:szCs w:val="32"/>
          <w:lang w:bidi="ar-EG"/>
        </w:rPr>
      </w:pPr>
    </w:p>
    <w:p w14:paraId="0473193A" w14:textId="77777777" w:rsidR="009F7A9C" w:rsidRDefault="009F7A9C" w:rsidP="009F7A9C">
      <w:pPr>
        <w:spacing w:line="600" w:lineRule="auto"/>
        <w:ind w:left="426"/>
        <w:rPr>
          <w:rFonts w:asciiTheme="majorBidi" w:eastAsia="Arial Unicode MS" w:hAnsiTheme="majorBidi" w:cstheme="majorBidi"/>
          <w:sz w:val="32"/>
          <w:szCs w:val="32"/>
          <w:lang w:bidi="ar-EG"/>
        </w:rPr>
      </w:pPr>
    </w:p>
    <w:p w14:paraId="3DA6E0A0" w14:textId="77777777" w:rsidR="009F7A9C" w:rsidRDefault="009F7A9C" w:rsidP="009F7A9C">
      <w:pPr>
        <w:spacing w:line="480" w:lineRule="auto"/>
        <w:rPr>
          <w:rFonts w:asciiTheme="majorBidi" w:eastAsia="Arial Unicode MS" w:hAnsiTheme="majorBidi" w:cstheme="majorBidi"/>
          <w:sz w:val="32"/>
          <w:szCs w:val="32"/>
          <w:lang w:bidi="ar-EG"/>
        </w:rPr>
      </w:pPr>
    </w:p>
    <w:p w14:paraId="50C3B25B" w14:textId="4E9B7A12" w:rsidR="009F7A9C" w:rsidRPr="009F7A9C" w:rsidRDefault="009F7A9C" w:rsidP="009F7A9C">
      <w:pPr>
        <w:spacing w:line="360" w:lineRule="auto"/>
        <w:ind w:left="426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The hypothetical machine also has two I/O instructions:</w:t>
      </w:r>
    </w:p>
    <w:p w14:paraId="7E9E2FD0" w14:textId="77777777" w:rsidR="009F7A9C" w:rsidRPr="009F7A9C" w:rsidRDefault="009F7A9C" w:rsidP="009F7A9C">
      <w:pPr>
        <w:spacing w:line="360" w:lineRule="auto"/>
        <w:ind w:left="2694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0011 = load AC from I/O</w:t>
      </w:r>
    </w:p>
    <w:p w14:paraId="159D27D7" w14:textId="77777777" w:rsidR="009F7A9C" w:rsidRPr="009F7A9C" w:rsidRDefault="009F7A9C" w:rsidP="009F7A9C">
      <w:pPr>
        <w:spacing w:line="360" w:lineRule="auto"/>
        <w:ind w:left="2694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0111 =store AC to I/O</w:t>
      </w:r>
    </w:p>
    <w:p w14:paraId="490E1E86" w14:textId="292B70B2" w:rsidR="009F7A9C" w:rsidRPr="009F7A9C" w:rsidRDefault="009F7A9C" w:rsidP="009F7A9C">
      <w:pPr>
        <w:spacing w:line="360" w:lineRule="auto"/>
        <w:ind w:left="426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 xml:space="preserve">In </w:t>
      </w: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these cases</w:t>
      </w: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 xml:space="preserve">, the 12-bi address identifies a particular I/O device. Show the program execution for the following program: </w:t>
      </w:r>
    </w:p>
    <w:p w14:paraId="3DB5D618" w14:textId="77777777" w:rsidR="009F7A9C" w:rsidRPr="009F7A9C" w:rsidRDefault="009F7A9C" w:rsidP="009F7A9C">
      <w:pPr>
        <w:spacing w:line="360" w:lineRule="auto"/>
        <w:ind w:left="2694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1.  Load AC from device 5.</w:t>
      </w:r>
    </w:p>
    <w:p w14:paraId="03E32147" w14:textId="77777777" w:rsidR="009F7A9C" w:rsidRPr="009F7A9C" w:rsidRDefault="009F7A9C" w:rsidP="009F7A9C">
      <w:pPr>
        <w:spacing w:line="360" w:lineRule="auto"/>
        <w:ind w:left="2694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2. Add contents of memory location 940.</w:t>
      </w:r>
    </w:p>
    <w:p w14:paraId="3B804A01" w14:textId="77777777" w:rsidR="009F7A9C" w:rsidRPr="009F7A9C" w:rsidRDefault="009F7A9C" w:rsidP="009F7A9C">
      <w:pPr>
        <w:spacing w:line="360" w:lineRule="auto"/>
        <w:ind w:left="2694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3. Store AC to device 6.</w:t>
      </w:r>
    </w:p>
    <w:p w14:paraId="43A3DE75" w14:textId="77777777" w:rsidR="009F7A9C" w:rsidRPr="009F7A9C" w:rsidRDefault="009F7A9C" w:rsidP="009F7A9C">
      <w:pPr>
        <w:spacing w:line="360" w:lineRule="auto"/>
        <w:ind w:left="426"/>
        <w:rPr>
          <w:rFonts w:asciiTheme="majorBidi" w:eastAsia="Arial Unicode MS" w:hAnsiTheme="majorBidi" w:cstheme="majorBidi"/>
          <w:sz w:val="32"/>
          <w:szCs w:val="32"/>
          <w:lang w:bidi="ar-EG"/>
        </w:rPr>
      </w:pPr>
      <w:r w:rsidRPr="009F7A9C">
        <w:rPr>
          <w:rFonts w:asciiTheme="majorBidi" w:eastAsia="Arial Unicode MS" w:hAnsiTheme="majorBidi" w:cstheme="majorBidi"/>
          <w:sz w:val="32"/>
          <w:szCs w:val="32"/>
          <w:lang w:bidi="ar-EG"/>
        </w:rPr>
        <w:t>Assume that the next value retrieved from device 5 is 3 and that location 940 contains a value of 2.</w:t>
      </w:r>
    </w:p>
    <w:p w14:paraId="34B23DA3" w14:textId="5F630FB0" w:rsidR="009F7A9C" w:rsidRDefault="009F7A9C" w:rsidP="009F7A9C">
      <w:pPr>
        <w:rPr>
          <w:b/>
          <w:bCs/>
          <w:sz w:val="32"/>
          <w:szCs w:val="32"/>
        </w:rPr>
      </w:pPr>
      <w:r w:rsidRPr="00A96BFF">
        <w:rPr>
          <w:b/>
          <w:bCs/>
          <w:sz w:val="32"/>
          <w:szCs w:val="32"/>
          <w:u w:val="double"/>
        </w:rPr>
        <w:lastRenderedPageBreak/>
        <w:t>Answer</w:t>
      </w:r>
      <w:r w:rsidRPr="00A96BFF">
        <w:rPr>
          <w:b/>
          <w:bCs/>
          <w:sz w:val="32"/>
          <w:szCs w:val="32"/>
        </w:rPr>
        <w:t>:</w:t>
      </w:r>
    </w:p>
    <w:p w14:paraId="765DB504" w14:textId="77777777" w:rsidR="009F7A9C" w:rsidRPr="00A96BFF" w:rsidRDefault="009F7A9C" w:rsidP="009F7A9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4"/>
        <w:gridCol w:w="1974"/>
      </w:tblGrid>
      <w:tr w:rsidR="00604F1A" w:rsidRPr="00604F1A" w14:paraId="61B4340B" w14:textId="77777777" w:rsidTr="00604F1A">
        <w:trPr>
          <w:trHeight w:val="669"/>
        </w:trPr>
        <w:tc>
          <w:tcPr>
            <w:tcW w:w="1974" w:type="dxa"/>
            <w:vAlign w:val="center"/>
          </w:tcPr>
          <w:p w14:paraId="24ADDCD4" w14:textId="1BDE2350" w:rsidR="00604F1A" w:rsidRPr="00604F1A" w:rsidRDefault="00604F1A" w:rsidP="00604F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04F1A">
              <w:rPr>
                <w:rFonts w:cstheme="minorHAnsi"/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1974" w:type="dxa"/>
            <w:vAlign w:val="center"/>
          </w:tcPr>
          <w:p w14:paraId="3CFD6FBB" w14:textId="5BDF4521" w:rsidR="00604F1A" w:rsidRPr="00604F1A" w:rsidRDefault="00604F1A" w:rsidP="00604F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04F1A">
              <w:rPr>
                <w:rFonts w:cstheme="minorHAnsi"/>
                <w:b/>
                <w:bCs/>
                <w:sz w:val="28"/>
                <w:szCs w:val="28"/>
              </w:rPr>
              <w:t>3005</w:t>
            </w:r>
          </w:p>
        </w:tc>
      </w:tr>
      <w:tr w:rsidR="00604F1A" w:rsidRPr="00604F1A" w14:paraId="5FA03CEA" w14:textId="77777777" w:rsidTr="00604F1A">
        <w:trPr>
          <w:trHeight w:val="669"/>
        </w:trPr>
        <w:tc>
          <w:tcPr>
            <w:tcW w:w="1974" w:type="dxa"/>
            <w:vAlign w:val="center"/>
          </w:tcPr>
          <w:p w14:paraId="593D8567" w14:textId="0D873B75" w:rsidR="00604F1A" w:rsidRPr="00604F1A" w:rsidRDefault="00604F1A" w:rsidP="00604F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04F1A">
              <w:rPr>
                <w:rFonts w:cstheme="minorHAnsi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74" w:type="dxa"/>
            <w:vAlign w:val="center"/>
          </w:tcPr>
          <w:p w14:paraId="2833A07A" w14:textId="28C1E439" w:rsidR="00604F1A" w:rsidRPr="00604F1A" w:rsidRDefault="00604F1A" w:rsidP="00604F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04F1A">
              <w:rPr>
                <w:rFonts w:cstheme="minorHAnsi"/>
                <w:b/>
                <w:bCs/>
                <w:sz w:val="28"/>
                <w:szCs w:val="28"/>
              </w:rPr>
              <w:t>5940</w:t>
            </w:r>
          </w:p>
        </w:tc>
      </w:tr>
      <w:tr w:rsidR="00604F1A" w:rsidRPr="00604F1A" w14:paraId="74EBA034" w14:textId="77777777" w:rsidTr="00604F1A">
        <w:trPr>
          <w:trHeight w:val="642"/>
        </w:trPr>
        <w:tc>
          <w:tcPr>
            <w:tcW w:w="1974" w:type="dxa"/>
            <w:vAlign w:val="center"/>
          </w:tcPr>
          <w:p w14:paraId="214DB99F" w14:textId="06CE7605" w:rsidR="00604F1A" w:rsidRPr="00604F1A" w:rsidRDefault="00604F1A" w:rsidP="00604F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04F1A">
              <w:rPr>
                <w:rFonts w:cstheme="minorHAnsi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74" w:type="dxa"/>
            <w:vAlign w:val="center"/>
          </w:tcPr>
          <w:p w14:paraId="3DD6CFB8" w14:textId="45A47162" w:rsidR="00604F1A" w:rsidRPr="00604F1A" w:rsidRDefault="00604F1A" w:rsidP="00604F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04F1A">
              <w:rPr>
                <w:rFonts w:cstheme="minorHAnsi"/>
                <w:b/>
                <w:bCs/>
                <w:sz w:val="28"/>
                <w:szCs w:val="28"/>
              </w:rPr>
              <w:t>7006</w:t>
            </w:r>
          </w:p>
        </w:tc>
      </w:tr>
    </w:tbl>
    <w:p w14:paraId="52355477" w14:textId="65F3D0B1" w:rsidR="00604F1A" w:rsidRDefault="00604F1A" w:rsidP="00604F1A">
      <w:pPr>
        <w:rPr>
          <w:b/>
          <w:bCs/>
          <w:sz w:val="32"/>
          <w:szCs w:val="32"/>
          <w:u w:val="double"/>
        </w:rPr>
      </w:pPr>
    </w:p>
    <w:p w14:paraId="559A087E" w14:textId="77777777" w:rsidR="00604F1A" w:rsidRDefault="00604F1A" w:rsidP="00604F1A">
      <w:pPr>
        <w:rPr>
          <w:b/>
          <w:bCs/>
          <w:sz w:val="32"/>
          <w:szCs w:val="32"/>
          <w:u w:val="double"/>
        </w:rPr>
      </w:pPr>
    </w:p>
    <w:p w14:paraId="7CD820A7" w14:textId="2168F2BF" w:rsidR="00604F1A" w:rsidRDefault="00604F1A" w:rsidP="00604F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double"/>
        </w:rPr>
        <w:t>After finishing</w:t>
      </w:r>
      <w:r w:rsidRPr="00A96BFF">
        <w:rPr>
          <w:b/>
          <w:bCs/>
          <w:sz w:val="32"/>
          <w:szCs w:val="32"/>
        </w:rPr>
        <w:t>:</w:t>
      </w:r>
    </w:p>
    <w:p w14:paraId="0A699737" w14:textId="77777777" w:rsidR="00604F1A" w:rsidRDefault="00604F1A" w:rsidP="00604F1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FDAC5DE" w14:textId="730445BA" w:rsidR="00604F1A" w:rsidRDefault="00604F1A" w:rsidP="00604F1A">
      <w:pPr>
        <w:ind w:left="247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</w:t>
      </w:r>
      <w:r w:rsidRPr="00604F1A">
        <w:rPr>
          <w:rFonts w:asciiTheme="majorBidi" w:hAnsiTheme="majorBidi" w:cstheme="majorBidi"/>
          <w:b/>
          <w:bCs/>
          <w:sz w:val="32"/>
          <w:szCs w:val="32"/>
        </w:rPr>
        <w:t>evice 5: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04F1A">
        <w:rPr>
          <w:rFonts w:asciiTheme="majorBidi" w:hAnsiTheme="majorBidi" w:cstheme="majorBidi"/>
          <w:b/>
          <w:bCs/>
          <w:sz w:val="32"/>
          <w:szCs w:val="32"/>
        </w:rPr>
        <w:t>0003</w:t>
      </w:r>
    </w:p>
    <w:p w14:paraId="56E5818E" w14:textId="77777777" w:rsidR="00604F1A" w:rsidRPr="00604F1A" w:rsidRDefault="00604F1A" w:rsidP="00604F1A">
      <w:pPr>
        <w:ind w:left="2472"/>
        <w:rPr>
          <w:rFonts w:asciiTheme="majorBidi" w:hAnsiTheme="majorBidi" w:cstheme="majorBidi"/>
          <w:b/>
          <w:bCs/>
          <w:sz w:val="32"/>
          <w:szCs w:val="32"/>
        </w:rPr>
      </w:pPr>
    </w:p>
    <w:p w14:paraId="3DA80F5C" w14:textId="1DD1C3CA" w:rsidR="00604F1A" w:rsidRPr="00604F1A" w:rsidRDefault="00604F1A" w:rsidP="00604F1A">
      <w:pPr>
        <w:ind w:left="2472"/>
        <w:rPr>
          <w:rFonts w:asciiTheme="majorBidi" w:hAnsiTheme="majorBidi" w:cstheme="majorBidi"/>
          <w:b/>
          <w:bCs/>
          <w:sz w:val="32"/>
          <w:szCs w:val="32"/>
        </w:rPr>
      </w:pPr>
      <w:r w:rsidRPr="00604F1A">
        <w:rPr>
          <w:rFonts w:asciiTheme="majorBidi" w:hAnsiTheme="majorBidi" w:cstheme="majorBidi"/>
          <w:b/>
          <w:bCs/>
          <w:sz w:val="32"/>
          <w:szCs w:val="32"/>
        </w:rPr>
        <w:t>940:</w:t>
      </w:r>
      <w:r w:rsidRPr="00604F1A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04F1A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7362100A" w14:textId="77777777" w:rsidR="00604F1A" w:rsidRDefault="00604F1A" w:rsidP="00604F1A">
      <w:pPr>
        <w:ind w:left="2472"/>
        <w:rPr>
          <w:rFonts w:asciiTheme="majorBidi" w:hAnsiTheme="majorBidi" w:cstheme="majorBidi"/>
          <w:b/>
          <w:bCs/>
          <w:sz w:val="32"/>
          <w:szCs w:val="32"/>
        </w:rPr>
      </w:pPr>
    </w:p>
    <w:p w14:paraId="140E44C0" w14:textId="21D2FA7C" w:rsidR="00604F1A" w:rsidRPr="00604F1A" w:rsidRDefault="00604F1A" w:rsidP="00604F1A">
      <w:pPr>
        <w:ind w:left="247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</w:t>
      </w:r>
      <w:r w:rsidRPr="00604F1A">
        <w:rPr>
          <w:rFonts w:asciiTheme="majorBidi" w:hAnsiTheme="majorBidi" w:cstheme="majorBidi"/>
          <w:b/>
          <w:bCs/>
          <w:sz w:val="32"/>
          <w:szCs w:val="32"/>
        </w:rPr>
        <w:t>evice 6:</w:t>
      </w:r>
      <w:r w:rsidRPr="00604F1A">
        <w:rPr>
          <w:rFonts w:asciiTheme="majorBidi" w:hAnsiTheme="majorBidi" w:cstheme="majorBidi"/>
          <w:b/>
          <w:bCs/>
          <w:sz w:val="32"/>
          <w:szCs w:val="32"/>
        </w:rPr>
        <w:tab/>
        <w:t>0005</w:t>
      </w:r>
    </w:p>
    <w:p w14:paraId="6862C7BE" w14:textId="77AC4EE9" w:rsidR="000A274F" w:rsidRDefault="000A274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FCF621" w14:textId="77777777" w:rsidR="00604F1A" w:rsidRPr="009F7A9C" w:rsidRDefault="00604F1A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604F1A" w:rsidRPr="009F7A9C" w:rsidSect="00E336FF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8B92C" w14:textId="77777777" w:rsidR="00243C34" w:rsidRDefault="00243C34" w:rsidP="00E336FF">
      <w:r>
        <w:separator/>
      </w:r>
    </w:p>
  </w:endnote>
  <w:endnote w:type="continuationSeparator" w:id="0">
    <w:p w14:paraId="2B4EA5B4" w14:textId="77777777" w:rsidR="00243C34" w:rsidRDefault="00243C34" w:rsidP="00E3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825E" w14:textId="41D2EA0C" w:rsidR="00E336FF" w:rsidRDefault="00E336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2F501" wp14:editId="5369A979">
              <wp:simplePos x="0" y="0"/>
              <wp:positionH relativeFrom="column">
                <wp:posOffset>190500</wp:posOffset>
              </wp:positionH>
              <wp:positionV relativeFrom="paragraph">
                <wp:posOffset>418465</wp:posOffset>
              </wp:positionV>
              <wp:extent cx="6496050" cy="2095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6050" cy="2095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84D20" id="Rectangle 2" o:spid="_x0000_s1026" style="position:absolute;margin-left:15pt;margin-top:32.95pt;width:511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" fillcolor="#44546a [3215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359D166" wp14:editId="40F172A4">
              <wp:simplePos x="0" y="0"/>
              <wp:positionH relativeFrom="column">
                <wp:posOffset>6296025</wp:posOffset>
              </wp:positionH>
              <wp:positionV relativeFrom="paragraph">
                <wp:posOffset>394970</wp:posOffset>
              </wp:positionV>
              <wp:extent cx="4762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A09CBF" w14:textId="451797B3" w:rsidR="00E336FF" w:rsidRPr="00E336FF" w:rsidRDefault="00E336FF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</w:pP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fldChar w:fldCharType="begin"/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instrText xml:space="preserve"> PAGE   \* MERGEFORMAT </w:instrText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fldChar w:fldCharType="separate"/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F2F2F2" w:themeColor="background1" w:themeShade="F2"/>
                            </w:rPr>
                            <w:t>1</w:t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F2F2F2" w:themeColor="background1" w:themeShade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59D16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95.75pt;margin-top:31.1pt;width: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" filled="f" stroked="f">
              <v:textbox style="mso-fit-shape-to-text:t">
                <w:txbxContent>
                  <w:p w14:paraId="07A09CBF" w14:textId="451797B3" w:rsidR="00E336FF" w:rsidRPr="00E336FF" w:rsidRDefault="00E336FF">
                    <w:pPr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</w:pP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fldChar w:fldCharType="begin"/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instrText xml:space="preserve"> PAGE   \* MERGEFORMAT </w:instrText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fldChar w:fldCharType="separate"/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noProof/>
                        <w:color w:val="F2F2F2" w:themeColor="background1" w:themeShade="F2"/>
                      </w:rPr>
                      <w:t>1</w:t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noProof/>
                        <w:color w:val="F2F2F2" w:themeColor="background1" w:themeShade="F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37358" w14:textId="77777777" w:rsidR="00243C34" w:rsidRDefault="00243C34" w:rsidP="00E336FF">
      <w:r>
        <w:separator/>
      </w:r>
    </w:p>
  </w:footnote>
  <w:footnote w:type="continuationSeparator" w:id="0">
    <w:p w14:paraId="70D15A66" w14:textId="77777777" w:rsidR="00243C34" w:rsidRDefault="00243C34" w:rsidP="00E33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826BA5"/>
    <w:multiLevelType w:val="hybridMultilevel"/>
    <w:tmpl w:val="BBBA8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F"/>
    <w:rsid w:val="000A274F"/>
    <w:rsid w:val="00243C34"/>
    <w:rsid w:val="002F6841"/>
    <w:rsid w:val="005035F4"/>
    <w:rsid w:val="00563DE4"/>
    <w:rsid w:val="00604F1A"/>
    <w:rsid w:val="00645252"/>
    <w:rsid w:val="006D3D74"/>
    <w:rsid w:val="00737718"/>
    <w:rsid w:val="007719BC"/>
    <w:rsid w:val="0083569A"/>
    <w:rsid w:val="008617D4"/>
    <w:rsid w:val="009D4EBA"/>
    <w:rsid w:val="009F51AD"/>
    <w:rsid w:val="009F7A9C"/>
    <w:rsid w:val="00A9204E"/>
    <w:rsid w:val="00A96BFF"/>
    <w:rsid w:val="00D822BF"/>
    <w:rsid w:val="00E3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5EBCA"/>
  <w15:chartTrackingRefBased/>
  <w15:docId w15:val="{3B5C65EF-4218-42CF-8617-4164EF5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A9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qFormat/>
    <w:rsid w:val="008617D4"/>
    <w:pPr>
      <w:numPr>
        <w:numId w:val="24"/>
      </w:numPr>
      <w:bidi/>
      <w:spacing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0A2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A27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9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ab\AppData\Local\Microsoft\Office\16.0\DTS\en-US%7bD1EC0FA8-4809-4A48-BD79-4C72A5A244BC%7d\%7b22F0F358-4566-4237-B35B-A0F7F2CD039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71603CA-EF1E-4BCC-8D8B-26F29B0B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{22F0F358-4566-4237-B35B-A0F7F2CD039F}tf02786999.dotx</Template>
  <TotalTime>63</TotalTime>
  <Pages>4</Pages>
  <Words>249</Words>
  <Characters>1421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Ragab</dc:creator>
  <cp:keywords/>
  <dc:description/>
  <cp:lastModifiedBy>Ahmed Ragab</cp:lastModifiedBy>
  <cp:revision>6</cp:revision>
  <dcterms:created xsi:type="dcterms:W3CDTF">2020-02-23T20:55:00Z</dcterms:created>
  <dcterms:modified xsi:type="dcterms:W3CDTF">2020-02-23T22:55:00Z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