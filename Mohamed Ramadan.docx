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C5A8E" w14:textId="1AEF34DB" w:rsidR="0098229C" w:rsidRDefault="0098229C">
      <w:pPr>
        <w:rPr>
          <w:rFonts w:asciiTheme="majorHAnsi" w:hAnsiTheme="majorHAnsi" w:cstheme="majorHAnsi"/>
          <w:b/>
          <w:bCs/>
          <w:sz w:val="40"/>
          <w:szCs w:val="40"/>
        </w:rPr>
      </w:pPr>
      <w:bookmarkStart w:id="0" w:name="_GoBack"/>
      <w:bookmarkEnd w:id="0"/>
      <w:r w:rsidRPr="0098229C">
        <w:rPr>
          <w:rFonts w:asciiTheme="majorHAnsi" w:hAnsiTheme="majorHAnsi" w:cstheme="majorHAns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9A64405" wp14:editId="74273733">
                <wp:simplePos x="0" y="0"/>
                <wp:positionH relativeFrom="column">
                  <wp:posOffset>-190500</wp:posOffset>
                </wp:positionH>
                <wp:positionV relativeFrom="paragraph">
                  <wp:posOffset>-694055</wp:posOffset>
                </wp:positionV>
                <wp:extent cx="6219825" cy="1404620"/>
                <wp:effectExtent l="0" t="0" r="9525" b="25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BAB8A" w14:textId="6CAEEA74" w:rsidR="0098229C" w:rsidRDefault="0098229C" w:rsidP="0098229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Mohamed Ramadan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  <w:t xml:space="preserve">    </w:t>
                            </w:r>
                          </w:p>
                          <w:p w14:paraId="546084F4" w14:textId="77777777" w:rsidR="0098229C" w:rsidRDefault="0098229C" w:rsidP="0098229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Section  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6</w:t>
                            </w:r>
                          </w:p>
                          <w:p w14:paraId="161A4398" w14:textId="1CF48C16" w:rsidR="0098229C" w:rsidRDefault="0098229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A644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pt;margin-top:-54.65pt;width:489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" stroked="f">
                <v:textbox style="mso-fit-shape-to-text:t">
                  <w:txbxContent>
                    <w:p w14:paraId="062BAB8A" w14:textId="6CAEEA74" w:rsidR="0098229C" w:rsidRDefault="0098229C" w:rsidP="0098229C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ab/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u w:val="single"/>
                        </w:rPr>
                        <w:t>Mohamed Ramadan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ab/>
                        <w:t xml:space="preserve">    </w:t>
                      </w:r>
                    </w:p>
                    <w:p w14:paraId="546084F4" w14:textId="77777777" w:rsidR="0098229C" w:rsidRDefault="0098229C" w:rsidP="0098229C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Section  :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 xml:space="preserve">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u w:val="single"/>
                        </w:rPr>
                        <w:t>6</w:t>
                      </w:r>
                    </w:p>
                    <w:p w14:paraId="161A4398" w14:textId="1CF48C16" w:rsidR="0098229C" w:rsidRDefault="0098229C"/>
                  </w:txbxContent>
                </v:textbox>
              </v:shape>
            </w:pict>
          </mc:Fallback>
        </mc:AlternateContent>
      </w:r>
    </w:p>
    <w:p w14:paraId="6B2AB87C" w14:textId="77777777" w:rsidR="0098229C" w:rsidRDefault="0098229C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0B1CAB3" w14:textId="172C5615" w:rsidR="00A60C7A" w:rsidRPr="00E12AFC" w:rsidRDefault="0098229C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  <w:r w:rsidRPr="0098229C">
        <w:rPr>
          <w:rFonts w:asciiTheme="majorHAnsi" w:hAnsiTheme="majorHAnsi" w:cstheme="majorHAns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46D52F" wp14:editId="25BC8944">
                <wp:simplePos x="0" y="0"/>
                <wp:positionH relativeFrom="column">
                  <wp:posOffset>5334000</wp:posOffset>
                </wp:positionH>
                <wp:positionV relativeFrom="paragraph">
                  <wp:posOffset>2543175</wp:posOffset>
                </wp:positionV>
                <wp:extent cx="428625" cy="14046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C16AB" w14:textId="29DC958E" w:rsidR="0098229C" w:rsidRPr="0098229C" w:rsidRDefault="0098229C">
                            <w:pPr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46D52F" id="Text Box 7" o:spid="_x0000_s1027" type="#_x0000_t202" style="position:absolute;margin-left:420pt;margin-top:200.25pt;width:33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" filled="f" stroked="f">
                <v:textbox style="mso-fit-shape-to-text:t">
                  <w:txbxContent>
                    <w:p w14:paraId="027C16AB" w14:textId="29DC958E" w:rsidR="0098229C" w:rsidRPr="0098229C" w:rsidRDefault="0098229C">
                      <w:pPr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8229C">
        <w:rPr>
          <w:rFonts w:asciiTheme="majorHAnsi" w:hAnsiTheme="majorHAnsi" w:cstheme="majorHAns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0E6FB1" wp14:editId="3AA8EEAD">
                <wp:simplePos x="0" y="0"/>
                <wp:positionH relativeFrom="column">
                  <wp:posOffset>3590925</wp:posOffset>
                </wp:positionH>
                <wp:positionV relativeFrom="paragraph">
                  <wp:posOffset>819150</wp:posOffset>
                </wp:positionV>
                <wp:extent cx="428625" cy="14046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E659C" w14:textId="30F896C6" w:rsidR="0098229C" w:rsidRPr="0098229C" w:rsidRDefault="0098229C">
                            <w:pPr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0E6FB1" id="Text Box 6" o:spid="_x0000_s1028" type="#_x0000_t202" style="position:absolute;margin-left:282.75pt;margin-top:64.5pt;width:33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" filled="f" stroked="f">
                <v:textbox style="mso-fit-shape-to-text:t">
                  <w:txbxContent>
                    <w:p w14:paraId="00AE659C" w14:textId="30F896C6" w:rsidR="0098229C" w:rsidRPr="0098229C" w:rsidRDefault="0098229C">
                      <w:pPr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8229C">
        <w:rPr>
          <w:rFonts w:asciiTheme="majorHAnsi" w:hAnsiTheme="majorHAnsi" w:cstheme="majorHAns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D528B4" wp14:editId="230BC1D1">
                <wp:simplePos x="0" y="0"/>
                <wp:positionH relativeFrom="column">
                  <wp:posOffset>1885950</wp:posOffset>
                </wp:positionH>
                <wp:positionV relativeFrom="paragraph">
                  <wp:posOffset>1514475</wp:posOffset>
                </wp:positionV>
                <wp:extent cx="428625" cy="140462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E5371" w14:textId="688FF8CE" w:rsidR="0098229C" w:rsidRPr="0098229C" w:rsidRDefault="0098229C">
                            <w:pPr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D528B4" id="Text Box 5" o:spid="_x0000_s1029" type="#_x0000_t202" style="position:absolute;margin-left:148.5pt;margin-top:119.25pt;width:33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" filled="f" stroked="f">
                <v:textbox style="mso-fit-shape-to-text:t">
                  <w:txbxContent>
                    <w:p w14:paraId="6A4E5371" w14:textId="688FF8CE" w:rsidR="0098229C" w:rsidRPr="0098229C" w:rsidRDefault="0098229C">
                      <w:pPr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8229C">
        <w:rPr>
          <w:rFonts w:asciiTheme="majorHAnsi" w:hAnsiTheme="majorHAnsi" w:cstheme="majorHAns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99793D" wp14:editId="32CBDE18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723900</wp:posOffset>
                </wp:positionV>
                <wp:extent cx="428625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F15F2" w14:textId="66935FE4" w:rsidR="0098229C" w:rsidRPr="0098229C" w:rsidRDefault="0098229C">
                            <w:pPr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99793D" id="_x0000_s1030" type="#_x0000_t202" style="position:absolute;margin-left:141.75pt;margin-top:57pt;width:33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" filled="f" stroked="f">
                <v:textbox style="mso-fit-shape-to-text:t">
                  <w:txbxContent>
                    <w:p w14:paraId="614F15F2" w14:textId="66935FE4" w:rsidR="0098229C" w:rsidRPr="0098229C" w:rsidRDefault="0098229C">
                      <w:pPr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8229C">
        <w:rPr>
          <w:rFonts w:asciiTheme="majorHAnsi" w:hAnsiTheme="majorHAnsi" w:cstheme="majorHAns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10E7BF" wp14:editId="6A587526">
                <wp:simplePos x="0" y="0"/>
                <wp:positionH relativeFrom="column">
                  <wp:posOffset>133350</wp:posOffset>
                </wp:positionH>
                <wp:positionV relativeFrom="paragraph">
                  <wp:posOffset>771525</wp:posOffset>
                </wp:positionV>
                <wp:extent cx="42862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B80A9" w14:textId="6333248B" w:rsidR="0098229C" w:rsidRPr="0098229C" w:rsidRDefault="0098229C">
                            <w:pPr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</w:pPr>
                            <w:r w:rsidRPr="0098229C"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10E7BF" id="_x0000_s1031" type="#_x0000_t202" style="position:absolute;margin-left:10.5pt;margin-top:60.75pt;width:33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" filled="f" stroked="f">
                <v:textbox style="mso-fit-shape-to-text:t">
                  <w:txbxContent>
                    <w:p w14:paraId="6B9B80A9" w14:textId="6333248B" w:rsidR="0098229C" w:rsidRPr="0098229C" w:rsidRDefault="0098229C">
                      <w:pPr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</w:pPr>
                      <w:r w:rsidRPr="0098229C">
                        <w:rPr>
                          <w:b/>
                          <w:bCs/>
                          <w:color w:val="FF0000"/>
                          <w:sz w:val="96"/>
                          <w:szCs w:val="9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12AFC" w:rsidRPr="00E12AFC">
        <w:rPr>
          <w:rFonts w:asciiTheme="majorHAnsi" w:hAnsiTheme="majorHAnsi" w:cstheme="maj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461915" wp14:editId="61869F3B">
                <wp:simplePos x="0" y="0"/>
                <wp:positionH relativeFrom="column">
                  <wp:posOffset>-152400</wp:posOffset>
                </wp:positionH>
                <wp:positionV relativeFrom="paragraph">
                  <wp:posOffset>428625</wp:posOffset>
                </wp:positionV>
                <wp:extent cx="6200775" cy="3100070"/>
                <wp:effectExtent l="0" t="0" r="9525" b="5080"/>
                <wp:wrapTopAndBottom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3100070"/>
                        </a:xfrm>
                        <a:prstGeom prst="rect">
                          <a:avLst/>
                        </a:prstGeom>
                        <a:blipFill>
                          <a:blip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1AD8B25A" id="object 3" o:spid="_x0000_s1026" style="position:absolute;margin-left:-12pt;margin-top:33.75pt;width:488.25pt;height:244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" stroked="f">
                <v:fill r:id="rId5" o:title="" recolor="t" rotate="t" type="frame"/>
                <v:textbox inset="0,0,0,0"/>
                <w10:wrap type="topAndBottom"/>
              </v:rect>
            </w:pict>
          </mc:Fallback>
        </mc:AlternateContent>
      </w:r>
      <w:r w:rsidR="00E12AFC" w:rsidRPr="00E12AFC">
        <w:rPr>
          <w:rFonts w:asciiTheme="majorHAnsi" w:hAnsiTheme="majorHAnsi" w:cstheme="majorHAnsi"/>
          <w:b/>
          <w:bCs/>
          <w:sz w:val="40"/>
          <w:szCs w:val="40"/>
        </w:rPr>
        <w:t>Calculate the time for each process, define the priority?</w:t>
      </w:r>
    </w:p>
    <w:p w14:paraId="297265CF" w14:textId="3C04341E" w:rsidR="00E12AFC" w:rsidRPr="00E12AFC" w:rsidRDefault="00E12AFC">
      <w:pPr>
        <w:rPr>
          <w:rFonts w:asciiTheme="majorHAnsi" w:hAnsiTheme="majorHAnsi" w:cstheme="majorHAnsi"/>
          <w:b/>
          <w:bCs/>
          <w:sz w:val="40"/>
          <w:szCs w:val="40"/>
          <w:rtl/>
        </w:rPr>
      </w:pPr>
    </w:p>
    <w:p w14:paraId="13657942" w14:textId="6662DAAC" w:rsidR="00E12AFC" w:rsidRPr="00E12AFC" w:rsidRDefault="00E12AFC" w:rsidP="00E12AFC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E12AFC">
        <w:rPr>
          <w:rFonts w:asciiTheme="majorHAnsi" w:hAnsiTheme="majorHAnsi" w:cstheme="majorHAnsi"/>
          <w:b/>
          <w:bCs/>
          <w:sz w:val="40"/>
          <w:szCs w:val="40"/>
        </w:rPr>
        <w:t>The time for each process is:</w:t>
      </w:r>
    </w:p>
    <w:p w14:paraId="36E9A242" w14:textId="750A0A0A" w:rsidR="00E12AFC" w:rsidRPr="00E12AFC" w:rsidRDefault="00E12AFC" w:rsidP="00E12AFC">
      <w:pPr>
        <w:ind w:firstLine="720"/>
        <w:rPr>
          <w:rFonts w:asciiTheme="majorHAnsi" w:hAnsiTheme="majorHAnsi" w:cstheme="majorHAnsi"/>
          <w:b/>
          <w:bCs/>
          <w:sz w:val="40"/>
          <w:szCs w:val="40"/>
        </w:rPr>
      </w:pPr>
      <w:r w:rsidRPr="00E12AFC">
        <w:rPr>
          <w:rFonts w:asciiTheme="majorHAnsi" w:hAnsiTheme="majorHAnsi" w:cstheme="majorHAnsi"/>
          <w:b/>
          <w:bCs/>
          <w:sz w:val="40"/>
          <w:szCs w:val="40"/>
        </w:rPr>
        <w:t xml:space="preserve">User program </w:t>
      </w:r>
      <w:r>
        <w:rPr>
          <w:rFonts w:asciiTheme="majorHAnsi" w:hAnsiTheme="majorHAnsi" w:cstheme="majorHAnsi" w:hint="cs"/>
          <w:b/>
          <w:bCs/>
          <w:sz w:val="40"/>
          <w:szCs w:val="40"/>
          <w:rtl/>
        </w:rPr>
        <w:t xml:space="preserve">          </w:t>
      </w:r>
      <w:r>
        <w:rPr>
          <w:rFonts w:asciiTheme="majorHAnsi" w:hAnsiTheme="majorHAnsi" w:cstheme="majorHAnsi"/>
          <w:b/>
          <w:bCs/>
          <w:sz w:val="40"/>
          <w:szCs w:val="40"/>
        </w:rPr>
        <w:tab/>
      </w:r>
      <w:r>
        <w:rPr>
          <w:rFonts w:asciiTheme="majorHAnsi" w:hAnsiTheme="majorHAnsi" w:cstheme="majorHAnsi"/>
          <w:b/>
          <w:bCs/>
          <w:sz w:val="40"/>
          <w:szCs w:val="40"/>
        </w:rPr>
        <w:tab/>
        <w:t xml:space="preserve">=&gt;   </w:t>
      </w:r>
      <w:r w:rsidRPr="00E12AFC">
        <w:rPr>
          <w:rFonts w:asciiTheme="majorHAnsi" w:hAnsiTheme="majorHAnsi" w:cstheme="majorHAnsi"/>
          <w:b/>
          <w:bCs/>
          <w:sz w:val="40"/>
          <w:szCs w:val="40"/>
        </w:rPr>
        <w:t xml:space="preserve"> t=10</w:t>
      </w:r>
    </w:p>
    <w:p w14:paraId="3C028A2E" w14:textId="1D30224A" w:rsidR="00E12AFC" w:rsidRPr="00E12AFC" w:rsidRDefault="00E12AFC" w:rsidP="00E12AFC">
      <w:pPr>
        <w:ind w:firstLine="720"/>
        <w:rPr>
          <w:rFonts w:asciiTheme="majorHAnsi" w:hAnsiTheme="majorHAnsi" w:cstheme="majorHAnsi"/>
          <w:b/>
          <w:bCs/>
          <w:sz w:val="40"/>
          <w:szCs w:val="40"/>
        </w:rPr>
      </w:pPr>
      <w:r w:rsidRPr="00E12AFC">
        <w:rPr>
          <w:rFonts w:asciiTheme="majorHAnsi" w:hAnsiTheme="majorHAnsi" w:cstheme="majorHAnsi"/>
          <w:b/>
          <w:bCs/>
          <w:sz w:val="40"/>
          <w:szCs w:val="40"/>
        </w:rPr>
        <w:t xml:space="preserve">Printer ISR </w:t>
      </w:r>
      <w:r>
        <w:rPr>
          <w:rFonts w:asciiTheme="majorHAnsi" w:hAnsiTheme="majorHAnsi" w:cstheme="majorHAnsi"/>
          <w:b/>
          <w:bCs/>
          <w:sz w:val="40"/>
          <w:szCs w:val="40"/>
        </w:rPr>
        <w:tab/>
      </w:r>
      <w:r>
        <w:rPr>
          <w:rFonts w:asciiTheme="majorHAnsi" w:hAnsiTheme="majorHAnsi" w:cstheme="majorHAnsi"/>
          <w:b/>
          <w:bCs/>
          <w:sz w:val="40"/>
          <w:szCs w:val="40"/>
        </w:rPr>
        <w:tab/>
      </w:r>
      <w:r>
        <w:rPr>
          <w:rFonts w:asciiTheme="majorHAnsi" w:hAnsiTheme="majorHAnsi" w:cstheme="majorHAnsi"/>
          <w:b/>
          <w:bCs/>
          <w:sz w:val="40"/>
          <w:szCs w:val="40"/>
        </w:rPr>
        <w:tab/>
      </w:r>
      <w:r>
        <w:rPr>
          <w:rFonts w:asciiTheme="majorHAnsi" w:hAnsiTheme="majorHAnsi" w:cstheme="majorHAnsi"/>
          <w:b/>
          <w:bCs/>
          <w:sz w:val="40"/>
          <w:szCs w:val="40"/>
        </w:rPr>
        <w:tab/>
        <w:t>=&gt;</w:t>
      </w:r>
      <w:r>
        <w:rPr>
          <w:rFonts w:asciiTheme="majorHAnsi" w:hAnsiTheme="majorHAnsi" w:cstheme="majorHAnsi"/>
          <w:b/>
          <w:bCs/>
          <w:sz w:val="40"/>
          <w:szCs w:val="40"/>
        </w:rPr>
        <w:tab/>
      </w:r>
      <w:r w:rsidRPr="00E12AFC">
        <w:rPr>
          <w:rFonts w:asciiTheme="majorHAnsi" w:hAnsiTheme="majorHAnsi" w:cstheme="majorHAnsi"/>
          <w:b/>
          <w:bCs/>
          <w:sz w:val="40"/>
          <w:szCs w:val="40"/>
        </w:rPr>
        <w:t>t=10</w:t>
      </w:r>
    </w:p>
    <w:p w14:paraId="487BD622" w14:textId="5AA01FB6" w:rsidR="00E12AFC" w:rsidRPr="00E12AFC" w:rsidRDefault="00E12AFC" w:rsidP="00E12AFC">
      <w:pPr>
        <w:ind w:firstLine="720"/>
        <w:rPr>
          <w:rFonts w:asciiTheme="majorHAnsi" w:hAnsiTheme="majorHAnsi" w:cstheme="majorHAnsi"/>
          <w:b/>
          <w:bCs/>
          <w:sz w:val="40"/>
          <w:szCs w:val="40"/>
        </w:rPr>
      </w:pPr>
      <w:r w:rsidRPr="00E12AFC">
        <w:rPr>
          <w:rFonts w:asciiTheme="majorHAnsi" w:hAnsiTheme="majorHAnsi" w:cstheme="majorHAnsi"/>
          <w:b/>
          <w:bCs/>
          <w:sz w:val="40"/>
          <w:szCs w:val="40"/>
        </w:rPr>
        <w:t xml:space="preserve">Communication ISR </w:t>
      </w:r>
      <w:r>
        <w:rPr>
          <w:rFonts w:asciiTheme="majorHAnsi" w:hAnsiTheme="majorHAnsi" w:cstheme="majorHAnsi"/>
          <w:b/>
          <w:bCs/>
          <w:sz w:val="40"/>
          <w:szCs w:val="40"/>
        </w:rPr>
        <w:tab/>
      </w:r>
      <w:r>
        <w:rPr>
          <w:rFonts w:asciiTheme="majorHAnsi" w:hAnsiTheme="majorHAnsi" w:cstheme="majorHAnsi"/>
          <w:b/>
          <w:bCs/>
          <w:sz w:val="40"/>
          <w:szCs w:val="40"/>
        </w:rPr>
        <w:tab/>
        <w:t>=&gt;</w:t>
      </w:r>
      <w:r>
        <w:rPr>
          <w:rFonts w:asciiTheme="majorHAnsi" w:hAnsiTheme="majorHAnsi" w:cstheme="majorHAnsi"/>
          <w:b/>
          <w:bCs/>
          <w:sz w:val="40"/>
          <w:szCs w:val="40"/>
        </w:rPr>
        <w:tab/>
      </w:r>
      <w:r w:rsidRPr="00E12AFC">
        <w:rPr>
          <w:rFonts w:asciiTheme="majorHAnsi" w:hAnsiTheme="majorHAnsi" w:cstheme="majorHAnsi"/>
          <w:b/>
          <w:bCs/>
          <w:sz w:val="40"/>
          <w:szCs w:val="40"/>
        </w:rPr>
        <w:t>t=10</w:t>
      </w:r>
    </w:p>
    <w:p w14:paraId="126A8C2A" w14:textId="0F605043" w:rsidR="00E12AFC" w:rsidRPr="00E12AFC" w:rsidRDefault="00E12AFC" w:rsidP="00E12AFC">
      <w:pPr>
        <w:ind w:firstLine="720"/>
        <w:rPr>
          <w:rFonts w:asciiTheme="majorHAnsi" w:hAnsiTheme="majorHAnsi" w:cstheme="majorHAnsi"/>
          <w:b/>
          <w:bCs/>
          <w:sz w:val="40"/>
          <w:szCs w:val="40"/>
        </w:rPr>
      </w:pPr>
      <w:r w:rsidRPr="00E12AFC">
        <w:rPr>
          <w:rFonts w:asciiTheme="majorHAnsi" w:hAnsiTheme="majorHAnsi" w:cstheme="majorHAnsi"/>
          <w:b/>
          <w:bCs/>
          <w:sz w:val="40"/>
          <w:szCs w:val="40"/>
        </w:rPr>
        <w:t xml:space="preserve">Disk ISR </w:t>
      </w:r>
      <w:r>
        <w:rPr>
          <w:rFonts w:asciiTheme="majorHAnsi" w:hAnsiTheme="majorHAnsi" w:cstheme="majorHAnsi"/>
          <w:b/>
          <w:bCs/>
          <w:sz w:val="40"/>
          <w:szCs w:val="40"/>
        </w:rPr>
        <w:tab/>
      </w:r>
      <w:r>
        <w:rPr>
          <w:rFonts w:asciiTheme="majorHAnsi" w:hAnsiTheme="majorHAnsi" w:cstheme="majorHAnsi"/>
          <w:b/>
          <w:bCs/>
          <w:sz w:val="40"/>
          <w:szCs w:val="40"/>
        </w:rPr>
        <w:tab/>
      </w:r>
      <w:r>
        <w:rPr>
          <w:rFonts w:asciiTheme="majorHAnsi" w:hAnsiTheme="majorHAnsi" w:cstheme="majorHAnsi"/>
          <w:b/>
          <w:bCs/>
          <w:sz w:val="40"/>
          <w:szCs w:val="40"/>
        </w:rPr>
        <w:tab/>
      </w:r>
      <w:r>
        <w:rPr>
          <w:rFonts w:asciiTheme="majorHAnsi" w:hAnsiTheme="majorHAnsi" w:cstheme="majorHAnsi"/>
          <w:b/>
          <w:bCs/>
          <w:sz w:val="40"/>
          <w:szCs w:val="40"/>
        </w:rPr>
        <w:tab/>
      </w:r>
      <w:r>
        <w:rPr>
          <w:rFonts w:asciiTheme="majorHAnsi" w:hAnsiTheme="majorHAnsi" w:cstheme="majorHAnsi"/>
          <w:b/>
          <w:bCs/>
          <w:sz w:val="40"/>
          <w:szCs w:val="40"/>
        </w:rPr>
        <w:tab/>
        <w:t xml:space="preserve">=&gt;   </w:t>
      </w:r>
      <w:r w:rsidRPr="00E12AFC">
        <w:rPr>
          <w:rFonts w:asciiTheme="majorHAnsi" w:hAnsiTheme="majorHAnsi" w:cstheme="majorHAnsi"/>
          <w:b/>
          <w:bCs/>
          <w:sz w:val="40"/>
          <w:szCs w:val="40"/>
        </w:rPr>
        <w:t>t=10</w:t>
      </w:r>
    </w:p>
    <w:sectPr w:rsidR="00E12AFC" w:rsidRPr="00E12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FC"/>
    <w:rsid w:val="0098229C"/>
    <w:rsid w:val="00A60C7A"/>
    <w:rsid w:val="00E1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136F"/>
  <w15:chartTrackingRefBased/>
  <w15:docId w15:val="{432EB41F-679B-451A-85DF-B578F5808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AF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6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2020-03-04T20:43:00Z</dcterms:created>
  <dcterms:modified xsi:type="dcterms:W3CDTF">2020-03-04T20:50:00Z</dcterms:modified>
</cp:coreProperties>
</file>